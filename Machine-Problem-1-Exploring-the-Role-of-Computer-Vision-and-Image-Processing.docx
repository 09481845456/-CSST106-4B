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4545E" w14:textId="77777777" w:rsidR="008F1496" w:rsidRDefault="008F1496">
      <w:pPr>
        <w:spacing w:before="6" w:line="280" w:lineRule="exact"/>
        <w:rPr>
          <w:sz w:val="28"/>
          <w:szCs w:val="28"/>
        </w:rPr>
        <w:sectPr w:rsidR="008F1496">
          <w:headerReference w:type="default" r:id="rId7"/>
          <w:type w:val="continuous"/>
          <w:pgSz w:w="12240" w:h="15840"/>
          <w:pgMar w:top="1780" w:right="1320" w:bottom="280" w:left="1340" w:header="609" w:footer="720" w:gutter="0"/>
          <w:cols w:space="720"/>
        </w:sectPr>
      </w:pPr>
    </w:p>
    <w:p w14:paraId="4A5576FC" w14:textId="77777777" w:rsidR="008F1496" w:rsidRDefault="002623E7">
      <w:pPr>
        <w:spacing w:before="26"/>
        <w:ind w:left="3511" w:right="-43"/>
        <w:rPr>
          <w:rFonts w:ascii="Cambria" w:eastAsia="Cambria" w:hAnsi="Cambria" w:cs="Cambria"/>
          <w:sz w:val="24"/>
          <w:szCs w:val="24"/>
        </w:rPr>
      </w:pPr>
      <w:r>
        <w:pict w14:anchorId="26F747AC">
          <v:group id="_x0000_s1068" style="position:absolute;left:0;text-align:left;margin-left:71.95pt;margin-top:104pt;width:468.4pt;height:135.2pt;z-index:-251659264;mso-position-horizontal-relative:page;mso-position-vertical-relative:page" coordorigin="1439,2080" coordsize="9368,2644">
            <v:shape id="_x0000_s1101" style="position:absolute;left:10694;top:2096;width:103;height:324" coordorigin="10694,2096" coordsize="103,324" path="m10694,2420r103,l10797,2096r-103,l10694,2420xe" fillcolor="#b4c5e7" stroked="f">
              <v:path arrowok="t"/>
            </v:shape>
            <v:shape id="_x0000_s1100" style="position:absolute;left:1450;top:2096;width:103;height:324" coordorigin="1450,2096" coordsize="103,324" path="m1450,2420r103,l1553,2096r-103,l1450,2420xe" fillcolor="#b4c5e7" stroked="f">
              <v:path arrowok="t"/>
            </v:shape>
            <v:shape id="_x0000_s1099" style="position:absolute;left:1553;top:2096;width:9141;height:324" coordorigin="1553,2096" coordsize="9141,324" path="m1553,2420r9141,l10694,2096r-9141,l1553,2420xe" fillcolor="#b4c5e7" stroked="f">
              <v:path arrowok="t"/>
            </v:shape>
            <v:shape id="_x0000_s1098" style="position:absolute;left:1450;top:2091;width:9347;height:0" coordorigin="1450,2091" coordsize="9347,0" path="m1450,2091r9347,e" filled="f" strokeweight=".58pt">
              <v:path arrowok="t"/>
            </v:shape>
            <v:shape id="_x0000_s1097" style="position:absolute;left:1450;top:2424;width:1517;height:0" coordorigin="1450,2424" coordsize="1517,0" path="m1450,2424r1517,e" filled="f" strokeweight=".58pt">
              <v:path arrowok="t"/>
            </v:shape>
            <v:shape id="_x0000_s1096" style="position:absolute;left:2976;top:2424;width:4760;height:0" coordorigin="2976,2424" coordsize="4760,0" path="m2976,2424r4761,e" filled="f" strokeweight=".58pt">
              <v:path arrowok="t"/>
            </v:shape>
            <v:shape id="_x0000_s1095" style="position:absolute;left:7746;top:2424;width:1702;height:0" coordorigin="7746,2424" coordsize="1702,0" path="m7746,2424r1702,e" filled="f" strokeweight=".58pt">
              <v:path arrowok="t"/>
            </v:shape>
            <v:shape id="_x0000_s1094" style="position:absolute;left:9458;top:2424;width:1339;height:0" coordorigin="9458,2424" coordsize="1339,0" path="m9458,2424r1339,e" filled="f" strokeweight=".58pt">
              <v:path arrowok="t"/>
            </v:shape>
            <v:shape id="_x0000_s1093" style="position:absolute;left:1450;top:3027;width:1517;height:0" coordorigin="1450,3027" coordsize="1517,0" path="m1450,3027r1517,e" filled="f" strokeweight=".58pt">
              <v:path arrowok="t"/>
            </v:shape>
            <v:shape id="_x0000_s1092" style="position:absolute;left:2976;top:3027;width:4760;height:0" coordorigin="2976,3027" coordsize="4760,0" path="m2976,3027r4761,e" filled="f" strokeweight=".58pt">
              <v:path arrowok="t"/>
            </v:shape>
            <v:shape id="_x0000_s1091" style="position:absolute;left:7746;top:3027;width:1702;height:0" coordorigin="7746,3027" coordsize="1702,0" path="m7746,3027r1702,e" filled="f" strokeweight=".58pt">
              <v:path arrowok="t"/>
            </v:shape>
            <v:shape id="_x0000_s1090" style="position:absolute;left:9458;top:3027;width:1339;height:0" coordorigin="9458,3027" coordsize="1339,0" path="m9458,3027r1339,e" filled="f" strokeweight=".58pt">
              <v:path arrowok="t"/>
            </v:shape>
            <v:shape id="_x0000_s1089" style="position:absolute;left:1450;top:3747;width:1517;height:0" coordorigin="1450,3747" coordsize="1517,0" path="m1450,3747r1517,e" filled="f" strokeweight=".58pt">
              <v:path arrowok="t"/>
            </v:shape>
            <v:shape id="_x0000_s1088" style="position:absolute;left:2976;top:3747;width:4760;height:0" coordorigin="2976,3747" coordsize="4760,0" path="m2976,3747r4761,e" filled="f" strokeweight=".58pt">
              <v:path arrowok="t"/>
            </v:shape>
            <v:shape id="_x0000_s1087" style="position:absolute;left:7746;top:3747;width:1702;height:0" coordorigin="7746,3747" coordsize="1702,0" path="m7746,3747r1702,e" filled="f" strokeweight=".58pt">
              <v:path arrowok="t"/>
            </v:shape>
            <v:shape id="_x0000_s1086" style="position:absolute;left:9458;top:3747;width:1339;height:0" coordorigin="9458,3747" coordsize="1339,0" path="m9458,3747r1339,e" filled="f" strokeweight=".58pt">
              <v:path arrowok="t"/>
            </v:shape>
            <v:shape id="_x0000_s1085" style="position:absolute;left:1450;top:4193;width:1517;height:0" coordorigin="1450,4193" coordsize="1517,0" path="m1450,4193r1517,e" filled="f" strokeweight=".58pt">
              <v:path arrowok="t"/>
            </v:shape>
            <v:shape id="_x0000_s1084" style="position:absolute;left:2976;top:4193;width:4760;height:0" coordorigin="2976,4193" coordsize="4760,0" path="m2976,4193r4761,e" filled="f" strokeweight=".58pt">
              <v:path arrowok="t"/>
            </v:shape>
            <v:shape id="_x0000_s1083" style="position:absolute;left:7746;top:4193;width:1702;height:0" coordorigin="7746,4193" coordsize="1702,0" path="m7746,4193r1702,e" filled="f" strokeweight=".58pt">
              <v:path arrowok="t"/>
            </v:shape>
            <v:shape id="_x0000_s1082" style="position:absolute;left:9458;top:4193;width:1339;height:0" coordorigin="9458,4193" coordsize="1339,0" path="m9458,4193r1339,e" filled="f" strokeweight=".58pt">
              <v:path arrowok="t"/>
            </v:shape>
            <v:shape id="_x0000_s1081" style="position:absolute;left:1450;top:4476;width:1517;height:0" coordorigin="1450,4476" coordsize="1517,0" path="m1450,4476r1517,e" filled="f" strokeweight=".58pt">
              <v:path arrowok="t"/>
            </v:shape>
            <v:shape id="_x0000_s1080" style="position:absolute;left:2976;top:4476;width:4760;height:0" coordorigin="2976,4476" coordsize="4760,0" path="m2976,4476r4761,e" filled="f" strokeweight=".58pt">
              <v:path arrowok="t"/>
            </v:shape>
            <v:shape id="_x0000_s1079" style="position:absolute;left:7746;top:4476;width:1702;height:0" coordorigin="7746,4476" coordsize="1702,0" path="m7746,4476r1702,e" filled="f" strokeweight=".58pt">
              <v:path arrowok="t"/>
            </v:shape>
            <v:shape id="_x0000_s1078" style="position:absolute;left:9458;top:4476;width:1339;height:0" coordorigin="9458,4476" coordsize="1339,0" path="m9458,4476r1339,e" filled="f" strokeweight=".58pt">
              <v:path arrowok="t"/>
            </v:shape>
            <v:shape id="_x0000_s1077" style="position:absolute;left:1445;top:2086;width:0;height:2633" coordorigin="1445,2086" coordsize="0,2633" path="m1445,2086r,2633e" filled="f" strokeweight=".58pt">
              <v:path arrowok="t"/>
            </v:shape>
            <v:shape id="_x0000_s1076" style="position:absolute;left:1450;top:4714;width:1517;height:0" coordorigin="1450,4714" coordsize="1517,0" path="m1450,4714r1517,e" filled="f" strokeweight=".58pt">
              <v:path arrowok="t"/>
            </v:shape>
            <v:shape id="_x0000_s1075" style="position:absolute;left:2972;top:2420;width:0;height:2299" coordorigin="2972,2420" coordsize="0,2299" path="m2972,2420r,2299e" filled="f" strokeweight=".58pt">
              <v:path arrowok="t"/>
            </v:shape>
            <v:shape id="_x0000_s1074" style="position:absolute;left:2976;top:4714;width:4760;height:0" coordorigin="2976,4714" coordsize="4760,0" path="m2976,4714r4761,e" filled="f" strokeweight=".58pt">
              <v:path arrowok="t"/>
            </v:shape>
            <v:shape id="_x0000_s1073" style="position:absolute;left:7741;top:2420;width:0;height:2299" coordorigin="7741,2420" coordsize="0,2299" path="m7741,2420r,2299e" filled="f" strokeweight=".58pt">
              <v:path arrowok="t"/>
            </v:shape>
            <v:shape id="_x0000_s1072" style="position:absolute;left:7746;top:4714;width:1702;height:0" coordorigin="7746,4714" coordsize="1702,0" path="m7746,4714r1702,e" filled="f" strokeweight=".58pt">
              <v:path arrowok="t"/>
            </v:shape>
            <v:shape id="_x0000_s1071" style="position:absolute;left:9453;top:2420;width:0;height:2299" coordorigin="9453,2420" coordsize="0,2299" path="m9453,2420r,2299e" filled="f" strokeweight=".58pt">
              <v:path arrowok="t"/>
            </v:shape>
            <v:shape id="_x0000_s1070" style="position:absolute;left:9458;top:4714;width:1339;height:0" coordorigin="9458,4714" coordsize="1339,0" path="m9458,4714r1339,e" filled="f" strokeweight=".58pt">
              <v:path arrowok="t"/>
            </v:shape>
            <v:shape id="_x0000_s1069" style="position:absolute;left:10802;top:2086;width:0;height:2633" coordorigin="10802,2086" coordsize="0,2633" path="m10802,2086r,2633e" filled="f" strokeweight=".58pt">
              <v:path arrowok="t"/>
            </v:shape>
            <w10:wrap anchorx="page" anchory="page"/>
          </v:group>
        </w:pict>
      </w:r>
      <w:r>
        <w:rPr>
          <w:rFonts w:ascii="Cambria" w:eastAsia="Cambria" w:hAnsi="Cambria" w:cs="Cambria"/>
          <w:b/>
          <w:sz w:val="24"/>
          <w:szCs w:val="24"/>
        </w:rPr>
        <w:t>Machine Problem No. 1</w:t>
      </w:r>
    </w:p>
    <w:p w14:paraId="4BC27D69" w14:textId="77777777" w:rsidR="008F1496" w:rsidRDefault="002623E7">
      <w:pPr>
        <w:spacing w:before="22" w:line="280" w:lineRule="atLeast"/>
        <w:ind w:left="1737" w:right="-39" w:hanging="1524"/>
        <w:rPr>
          <w:rFonts w:ascii="Cambria" w:eastAsia="Cambria" w:hAnsi="Cambria" w:cs="Cambria"/>
          <w:sz w:val="22"/>
          <w:szCs w:val="22"/>
        </w:rPr>
      </w:pPr>
      <w:r>
        <w:rPr>
          <w:rFonts w:ascii="Cambria" w:eastAsia="Cambria" w:hAnsi="Cambria" w:cs="Cambria"/>
          <w:b/>
          <w:position w:val="4"/>
          <w:sz w:val="18"/>
          <w:szCs w:val="18"/>
        </w:rPr>
        <w:t xml:space="preserve">Topic:                         </w:t>
      </w:r>
      <w:r>
        <w:rPr>
          <w:rFonts w:ascii="Cambria" w:eastAsia="Cambria" w:hAnsi="Cambria" w:cs="Cambria"/>
          <w:b/>
          <w:sz w:val="22"/>
          <w:szCs w:val="22"/>
        </w:rPr>
        <w:t>Topic 1.1: Introduction to Computer Vision and Image Processing</w:t>
      </w:r>
    </w:p>
    <w:p w14:paraId="7F51F324" w14:textId="77777777" w:rsidR="008F1496" w:rsidRDefault="002623E7">
      <w:pPr>
        <w:spacing w:before="9" w:line="140" w:lineRule="exact"/>
        <w:rPr>
          <w:sz w:val="15"/>
          <w:szCs w:val="15"/>
        </w:rPr>
      </w:pPr>
      <w:r>
        <w:br w:type="column"/>
      </w:r>
    </w:p>
    <w:p w14:paraId="05E9AFA8" w14:textId="77777777" w:rsidR="008F1496" w:rsidRDefault="008F1496">
      <w:pPr>
        <w:spacing w:line="200" w:lineRule="exact"/>
      </w:pPr>
    </w:p>
    <w:p w14:paraId="71047201" w14:textId="77777777" w:rsidR="008F1496" w:rsidRDefault="002623E7">
      <w:pPr>
        <w:rPr>
          <w:rFonts w:ascii="Cambria" w:eastAsia="Cambria" w:hAnsi="Cambria" w:cs="Cambria"/>
          <w:sz w:val="22"/>
          <w:szCs w:val="22"/>
        </w:rPr>
        <w:sectPr w:rsidR="008F1496">
          <w:type w:val="continuous"/>
          <w:pgSz w:w="12240" w:h="15840"/>
          <w:pgMar w:top="1780" w:right="1320" w:bottom="280" w:left="1340" w:header="720" w:footer="720" w:gutter="0"/>
          <w:cols w:num="2" w:space="720" w:equalWidth="0">
            <w:col w:w="6066" w:space="443"/>
            <w:col w:w="3071"/>
          </w:cols>
        </w:sectPr>
      </w:pPr>
      <w:r>
        <w:rPr>
          <w:rFonts w:ascii="Cambria" w:eastAsia="Cambria" w:hAnsi="Cambria" w:cs="Cambria"/>
          <w:b/>
          <w:sz w:val="18"/>
          <w:szCs w:val="18"/>
        </w:rPr>
        <w:t xml:space="preserve">Week No.                        </w:t>
      </w:r>
      <w:r>
        <w:rPr>
          <w:rFonts w:ascii="Cambria" w:eastAsia="Cambria" w:hAnsi="Cambria" w:cs="Cambria"/>
          <w:position w:val="-4"/>
          <w:sz w:val="22"/>
          <w:szCs w:val="22"/>
        </w:rPr>
        <w:t>1-2</w:t>
      </w:r>
    </w:p>
    <w:p w14:paraId="5296967C" w14:textId="77777777" w:rsidR="008F1496" w:rsidRDefault="002623E7">
      <w:pPr>
        <w:spacing w:before="46"/>
        <w:ind w:left="213"/>
        <w:rPr>
          <w:rFonts w:ascii="Cambria" w:eastAsia="Cambria" w:hAnsi="Cambria" w:cs="Cambria"/>
          <w:sz w:val="22"/>
          <w:szCs w:val="22"/>
        </w:rPr>
      </w:pPr>
      <w:r>
        <w:rPr>
          <w:rFonts w:ascii="Cambria" w:eastAsia="Cambria" w:hAnsi="Cambria" w:cs="Cambria"/>
          <w:b/>
          <w:sz w:val="18"/>
          <w:szCs w:val="18"/>
        </w:rPr>
        <w:t xml:space="preserve">Course Code:           </w:t>
      </w:r>
      <w:r>
        <w:rPr>
          <w:rFonts w:ascii="Cambria" w:eastAsia="Cambria" w:hAnsi="Cambria" w:cs="Cambria"/>
          <w:b/>
          <w:position w:val="-4"/>
          <w:sz w:val="22"/>
          <w:szCs w:val="22"/>
        </w:rPr>
        <w:t xml:space="preserve">CSST106                                                                                </w:t>
      </w:r>
      <w:r>
        <w:rPr>
          <w:rFonts w:ascii="Cambria" w:eastAsia="Cambria" w:hAnsi="Cambria" w:cs="Cambria"/>
          <w:b/>
          <w:sz w:val="18"/>
          <w:szCs w:val="18"/>
        </w:rPr>
        <w:t xml:space="preserve">Term:                </w:t>
      </w:r>
      <w:r>
        <w:rPr>
          <w:rFonts w:ascii="Cambria" w:eastAsia="Cambria" w:hAnsi="Cambria" w:cs="Cambria"/>
          <w:b/>
          <w:sz w:val="18"/>
          <w:szCs w:val="18"/>
        </w:rPr>
        <w:t xml:space="preserve">              </w:t>
      </w:r>
      <w:r>
        <w:rPr>
          <w:rFonts w:ascii="Cambria" w:eastAsia="Cambria" w:hAnsi="Cambria" w:cs="Cambria"/>
          <w:position w:val="-4"/>
          <w:sz w:val="22"/>
          <w:szCs w:val="22"/>
        </w:rPr>
        <w:t>1st</w:t>
      </w:r>
    </w:p>
    <w:p w14:paraId="7617F247" w14:textId="77777777" w:rsidR="008F1496" w:rsidRDefault="002623E7">
      <w:pPr>
        <w:spacing w:before="16"/>
        <w:ind w:right="486"/>
        <w:jc w:val="right"/>
        <w:rPr>
          <w:rFonts w:ascii="Cambria" w:eastAsia="Cambria" w:hAnsi="Cambria" w:cs="Cambria"/>
          <w:sz w:val="22"/>
          <w:szCs w:val="22"/>
        </w:rPr>
      </w:pPr>
      <w:r>
        <w:rPr>
          <w:rFonts w:ascii="Cambria" w:eastAsia="Cambria" w:hAnsi="Cambria" w:cs="Cambria"/>
          <w:sz w:val="22"/>
          <w:szCs w:val="22"/>
        </w:rPr>
        <w:t>Semester</w:t>
      </w:r>
    </w:p>
    <w:p w14:paraId="0FB688D4" w14:textId="77777777" w:rsidR="008F1496" w:rsidRDefault="008F1496">
      <w:pPr>
        <w:spacing w:before="4" w:line="180" w:lineRule="exact"/>
        <w:rPr>
          <w:sz w:val="18"/>
          <w:szCs w:val="18"/>
        </w:rPr>
      </w:pPr>
    </w:p>
    <w:p w14:paraId="68ABEA61" w14:textId="77777777" w:rsidR="008F1496" w:rsidRDefault="002623E7">
      <w:pPr>
        <w:spacing w:line="240" w:lineRule="exact"/>
        <w:ind w:left="213"/>
        <w:rPr>
          <w:rFonts w:ascii="Cambria" w:eastAsia="Cambria" w:hAnsi="Cambria" w:cs="Cambria"/>
          <w:sz w:val="22"/>
          <w:szCs w:val="22"/>
        </w:rPr>
      </w:pPr>
      <w:r>
        <w:rPr>
          <w:rFonts w:ascii="Cambria" w:eastAsia="Cambria" w:hAnsi="Cambria" w:cs="Cambria"/>
          <w:b/>
          <w:position w:val="3"/>
          <w:sz w:val="18"/>
          <w:szCs w:val="18"/>
        </w:rPr>
        <w:t xml:space="preserve">Course Title:            </w:t>
      </w:r>
      <w:r>
        <w:rPr>
          <w:rFonts w:ascii="Cambria" w:eastAsia="Cambria" w:hAnsi="Cambria" w:cs="Cambria"/>
          <w:b/>
          <w:position w:val="-1"/>
          <w:sz w:val="22"/>
          <w:szCs w:val="22"/>
        </w:rPr>
        <w:t xml:space="preserve">Perception and Computer Vision                               </w:t>
      </w:r>
      <w:r>
        <w:rPr>
          <w:rFonts w:ascii="Cambria" w:eastAsia="Cambria" w:hAnsi="Cambria" w:cs="Cambria"/>
          <w:b/>
          <w:position w:val="3"/>
          <w:sz w:val="18"/>
          <w:szCs w:val="18"/>
        </w:rPr>
        <w:t xml:space="preserve">Academic Year:           </w:t>
      </w:r>
      <w:r>
        <w:rPr>
          <w:rFonts w:ascii="Cambria" w:eastAsia="Cambria" w:hAnsi="Cambria" w:cs="Cambria"/>
          <w:position w:val="-1"/>
          <w:sz w:val="22"/>
          <w:szCs w:val="22"/>
        </w:rPr>
        <w:t>2024-2025</w:t>
      </w:r>
    </w:p>
    <w:p w14:paraId="264B8260" w14:textId="77777777" w:rsidR="008F1496" w:rsidRDefault="008F1496">
      <w:pPr>
        <w:spacing w:line="160" w:lineRule="exact"/>
        <w:rPr>
          <w:sz w:val="16"/>
          <w:szCs w:val="16"/>
        </w:rPr>
      </w:pPr>
    </w:p>
    <w:p w14:paraId="39D56F5F" w14:textId="792E4AA3" w:rsidR="008F1496" w:rsidRDefault="002623E7">
      <w:pPr>
        <w:spacing w:before="35"/>
        <w:ind w:left="213"/>
        <w:rPr>
          <w:rFonts w:ascii="Cambria" w:eastAsia="Cambria" w:hAnsi="Cambria" w:cs="Cambria"/>
          <w:sz w:val="18"/>
          <w:szCs w:val="18"/>
        </w:rPr>
      </w:pPr>
      <w:r>
        <w:rPr>
          <w:rFonts w:ascii="Cambria" w:eastAsia="Cambria" w:hAnsi="Cambria" w:cs="Cambria"/>
          <w:b/>
          <w:sz w:val="18"/>
          <w:szCs w:val="18"/>
        </w:rPr>
        <w:t xml:space="preserve">Student Name         </w:t>
      </w:r>
      <w:r w:rsidR="0006142D">
        <w:rPr>
          <w:rFonts w:ascii="Cambria" w:eastAsia="Cambria" w:hAnsi="Cambria" w:cs="Cambria"/>
          <w:b/>
          <w:sz w:val="18"/>
          <w:szCs w:val="18"/>
        </w:rPr>
        <w:t xml:space="preserve"> NIEGOS, BARON DENVER D.                                                                </w:t>
      </w:r>
      <w:r>
        <w:rPr>
          <w:rFonts w:ascii="Cambria" w:eastAsia="Cambria" w:hAnsi="Cambria" w:cs="Cambria"/>
          <w:b/>
          <w:sz w:val="18"/>
          <w:szCs w:val="18"/>
        </w:rPr>
        <w:t>Section</w:t>
      </w:r>
      <w:r w:rsidR="0006142D">
        <w:rPr>
          <w:rFonts w:ascii="Cambria" w:eastAsia="Cambria" w:hAnsi="Cambria" w:cs="Cambria"/>
          <w:b/>
          <w:sz w:val="18"/>
          <w:szCs w:val="18"/>
        </w:rPr>
        <w:t xml:space="preserve">                           BSCS4B-IS</w:t>
      </w:r>
    </w:p>
    <w:p w14:paraId="4C1E68D3" w14:textId="77777777" w:rsidR="008F1496" w:rsidRDefault="002623E7">
      <w:pPr>
        <w:spacing w:before="74" w:line="200" w:lineRule="exact"/>
        <w:ind w:left="213"/>
        <w:rPr>
          <w:rFonts w:ascii="Cambria" w:eastAsia="Cambria" w:hAnsi="Cambria" w:cs="Cambria"/>
          <w:sz w:val="18"/>
          <w:szCs w:val="18"/>
        </w:rPr>
      </w:pPr>
      <w:r>
        <w:rPr>
          <w:rFonts w:ascii="Cambria" w:eastAsia="Cambria" w:hAnsi="Cambria" w:cs="Cambria"/>
          <w:b/>
          <w:position w:val="-1"/>
          <w:sz w:val="18"/>
          <w:szCs w:val="18"/>
        </w:rPr>
        <w:t xml:space="preserve">Due date                    September 06, 2024                                                            </w:t>
      </w:r>
      <w:r>
        <w:rPr>
          <w:rFonts w:ascii="Cambria" w:eastAsia="Cambria" w:hAnsi="Cambria" w:cs="Cambria"/>
          <w:b/>
          <w:position w:val="-1"/>
          <w:sz w:val="18"/>
          <w:szCs w:val="18"/>
        </w:rPr>
        <w:t xml:space="preserve">                   Points</w:t>
      </w:r>
    </w:p>
    <w:p w14:paraId="45A85446" w14:textId="77777777" w:rsidR="008F1496" w:rsidRDefault="008F1496">
      <w:pPr>
        <w:spacing w:before="6" w:line="120" w:lineRule="exact"/>
        <w:rPr>
          <w:sz w:val="13"/>
          <w:szCs w:val="13"/>
        </w:rPr>
      </w:pPr>
    </w:p>
    <w:p w14:paraId="65B5D14D" w14:textId="77777777" w:rsidR="008F1496" w:rsidRDefault="008F1496">
      <w:pPr>
        <w:spacing w:line="200" w:lineRule="exact"/>
      </w:pPr>
    </w:p>
    <w:p w14:paraId="0B2B68F1" w14:textId="77777777" w:rsidR="008F1496" w:rsidRDefault="002623E7">
      <w:pPr>
        <w:spacing w:before="12"/>
        <w:ind w:left="100"/>
        <w:rPr>
          <w:rFonts w:ascii="Calibri" w:eastAsia="Calibri" w:hAnsi="Calibri" w:cs="Calibri"/>
          <w:sz w:val="22"/>
          <w:szCs w:val="22"/>
        </w:rPr>
      </w:pPr>
      <w:r>
        <w:rPr>
          <w:rFonts w:ascii="Calibri" w:eastAsia="Calibri" w:hAnsi="Calibri" w:cs="Calibri"/>
          <w:b/>
          <w:sz w:val="22"/>
          <w:szCs w:val="22"/>
        </w:rPr>
        <w:t>Machine Problem No. 1: Exploring the Role of Computer Vision and Image Processing in AI</w:t>
      </w:r>
    </w:p>
    <w:p w14:paraId="1B65A398" w14:textId="77777777" w:rsidR="008F1496" w:rsidRDefault="008F1496">
      <w:pPr>
        <w:spacing w:before="1" w:line="140" w:lineRule="exact"/>
        <w:rPr>
          <w:sz w:val="15"/>
          <w:szCs w:val="15"/>
        </w:rPr>
      </w:pPr>
    </w:p>
    <w:p w14:paraId="2541C0FB" w14:textId="77777777" w:rsidR="008F1496" w:rsidRDefault="008F1496">
      <w:pPr>
        <w:spacing w:line="200" w:lineRule="exact"/>
      </w:pPr>
    </w:p>
    <w:p w14:paraId="669530F4" w14:textId="77777777" w:rsidR="008F1496" w:rsidRDefault="002623E7">
      <w:pPr>
        <w:ind w:left="100"/>
        <w:rPr>
          <w:rFonts w:ascii="Calibri" w:eastAsia="Calibri" w:hAnsi="Calibri" w:cs="Calibri"/>
          <w:sz w:val="22"/>
          <w:szCs w:val="22"/>
        </w:rPr>
      </w:pPr>
      <w:r>
        <w:rPr>
          <w:rFonts w:ascii="Calibri" w:eastAsia="Calibri" w:hAnsi="Calibri" w:cs="Calibri"/>
          <w:b/>
          <w:sz w:val="22"/>
          <w:szCs w:val="22"/>
        </w:rPr>
        <w:t>Objective:</w:t>
      </w:r>
    </w:p>
    <w:p w14:paraId="0483DD55" w14:textId="77777777" w:rsidR="008F1496" w:rsidRDefault="002623E7">
      <w:pPr>
        <w:spacing w:before="38" w:line="276" w:lineRule="auto"/>
        <w:ind w:left="100" w:right="83"/>
        <w:rPr>
          <w:rFonts w:ascii="Calibri" w:eastAsia="Calibri" w:hAnsi="Calibri" w:cs="Calibri"/>
          <w:sz w:val="22"/>
          <w:szCs w:val="22"/>
        </w:rPr>
      </w:pPr>
      <w:r>
        <w:rPr>
          <w:rFonts w:ascii="Calibri" w:eastAsia="Calibri" w:hAnsi="Calibri" w:cs="Calibri"/>
          <w:sz w:val="22"/>
          <w:szCs w:val="22"/>
        </w:rPr>
        <w:t xml:space="preserve">Understand the </w:t>
      </w:r>
      <w:proofErr w:type="gramStart"/>
      <w:r>
        <w:rPr>
          <w:rFonts w:ascii="Calibri" w:eastAsia="Calibri" w:hAnsi="Calibri" w:cs="Calibri"/>
          <w:sz w:val="22"/>
          <w:szCs w:val="22"/>
        </w:rPr>
        <w:t>importance  of</w:t>
      </w:r>
      <w:proofErr w:type="gramEnd"/>
      <w:r>
        <w:rPr>
          <w:rFonts w:ascii="Calibri" w:eastAsia="Calibri" w:hAnsi="Calibri" w:cs="Calibri"/>
          <w:sz w:val="22"/>
          <w:szCs w:val="22"/>
        </w:rPr>
        <w:t xml:space="preserve"> computer vision and image  processing in Artificial Intelligence  (AI) and explore how these technologies enable AI systems to analyze and interpret visual data.</w:t>
      </w:r>
    </w:p>
    <w:p w14:paraId="51CEAD71" w14:textId="77777777" w:rsidR="008F1496" w:rsidRDefault="008F1496">
      <w:pPr>
        <w:spacing w:before="5" w:line="100" w:lineRule="exact"/>
        <w:rPr>
          <w:sz w:val="11"/>
          <w:szCs w:val="11"/>
        </w:rPr>
      </w:pPr>
    </w:p>
    <w:p w14:paraId="00E09E4C" w14:textId="77777777" w:rsidR="008F1496" w:rsidRDefault="008F1496">
      <w:pPr>
        <w:spacing w:line="200" w:lineRule="exact"/>
      </w:pPr>
    </w:p>
    <w:p w14:paraId="44257FB5" w14:textId="77777777" w:rsidR="008F1496" w:rsidRDefault="002623E7">
      <w:pPr>
        <w:ind w:left="100"/>
        <w:rPr>
          <w:rFonts w:ascii="Calibri" w:eastAsia="Calibri" w:hAnsi="Calibri" w:cs="Calibri"/>
          <w:sz w:val="22"/>
          <w:szCs w:val="22"/>
        </w:rPr>
      </w:pPr>
      <w:r>
        <w:rPr>
          <w:rFonts w:ascii="Calibri" w:eastAsia="Calibri" w:hAnsi="Calibri" w:cs="Calibri"/>
          <w:b/>
          <w:sz w:val="22"/>
          <w:szCs w:val="22"/>
        </w:rPr>
        <w:t>Instructions:</w:t>
      </w:r>
    </w:p>
    <w:p w14:paraId="6DA12223" w14:textId="77777777" w:rsidR="008F1496" w:rsidRDefault="002623E7">
      <w:pPr>
        <w:spacing w:before="41"/>
        <w:ind w:left="100"/>
        <w:rPr>
          <w:rFonts w:ascii="Calibri" w:eastAsia="Calibri" w:hAnsi="Calibri" w:cs="Calibri"/>
          <w:sz w:val="22"/>
          <w:szCs w:val="22"/>
        </w:rPr>
      </w:pPr>
      <w:r>
        <w:rPr>
          <w:rFonts w:ascii="Calibri" w:eastAsia="Calibri" w:hAnsi="Calibri" w:cs="Calibri"/>
          <w:b/>
          <w:sz w:val="22"/>
          <w:szCs w:val="22"/>
        </w:rPr>
        <w:t>Research and Comprehend:</w:t>
      </w:r>
    </w:p>
    <w:p w14:paraId="59A786C9" w14:textId="77777777" w:rsidR="008F1496" w:rsidRDefault="002623E7">
      <w:pPr>
        <w:spacing w:before="41"/>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Introduction to Co</w:t>
      </w:r>
      <w:r>
        <w:rPr>
          <w:rFonts w:ascii="Calibri" w:eastAsia="Calibri" w:hAnsi="Calibri" w:cs="Calibri"/>
          <w:b/>
          <w:sz w:val="22"/>
          <w:szCs w:val="22"/>
        </w:rPr>
        <w:t>mputer Vision:</w:t>
      </w:r>
    </w:p>
    <w:p w14:paraId="0AEAA06B" w14:textId="6C17620F" w:rsidR="008F1496" w:rsidRPr="0006142D" w:rsidRDefault="002623E7" w:rsidP="0006142D">
      <w:pPr>
        <w:pStyle w:val="ListParagraph"/>
        <w:numPr>
          <w:ilvl w:val="0"/>
          <w:numId w:val="2"/>
        </w:numPr>
        <w:tabs>
          <w:tab w:val="left" w:pos="1540"/>
        </w:tabs>
        <w:spacing w:before="41" w:line="269" w:lineRule="auto"/>
        <w:ind w:right="79"/>
        <w:rPr>
          <w:rFonts w:ascii="Calibri" w:eastAsia="Calibri" w:hAnsi="Calibri" w:cs="Calibri"/>
          <w:sz w:val="22"/>
          <w:szCs w:val="22"/>
        </w:rPr>
      </w:pPr>
      <w:r w:rsidRPr="0006142D">
        <w:rPr>
          <w:rFonts w:ascii="Calibri" w:eastAsia="Calibri" w:hAnsi="Calibri" w:cs="Calibri"/>
          <w:sz w:val="22"/>
          <w:szCs w:val="22"/>
        </w:rPr>
        <w:t>Start by researching the basic concepts of Computer Vision, focusing on how AI systems process visual information.</w:t>
      </w:r>
    </w:p>
    <w:p w14:paraId="0D50B408" w14:textId="349D89AB" w:rsidR="0006142D" w:rsidRPr="0006142D" w:rsidRDefault="0006142D" w:rsidP="0006142D">
      <w:pPr>
        <w:pStyle w:val="ListParagraph"/>
        <w:numPr>
          <w:ilvl w:val="0"/>
          <w:numId w:val="3"/>
        </w:numPr>
        <w:tabs>
          <w:tab w:val="left" w:pos="1540"/>
        </w:tabs>
        <w:spacing w:before="41" w:line="269" w:lineRule="auto"/>
        <w:ind w:right="79"/>
        <w:rPr>
          <w:rFonts w:asciiTheme="minorHAnsi" w:eastAsia="Calibri" w:hAnsiTheme="minorHAnsi" w:cstheme="minorHAnsi"/>
          <w:sz w:val="22"/>
          <w:szCs w:val="22"/>
        </w:rPr>
      </w:pPr>
      <w:r>
        <w:rPr>
          <w:rFonts w:asciiTheme="minorHAnsi" w:hAnsiTheme="minorHAnsi" w:cstheme="minorHAnsi"/>
          <w:color w:val="161616"/>
          <w:sz w:val="22"/>
          <w:szCs w:val="22"/>
          <w:shd w:val="clear" w:color="auto" w:fill="FFFFFF"/>
        </w:rPr>
        <w:t xml:space="preserve">According to my research, </w:t>
      </w:r>
      <w:r w:rsidRPr="0006142D">
        <w:rPr>
          <w:rFonts w:asciiTheme="minorHAnsi" w:hAnsiTheme="minorHAnsi" w:cstheme="minorHAnsi"/>
          <w:color w:val="161616"/>
          <w:sz w:val="22"/>
          <w:szCs w:val="22"/>
          <w:shd w:val="clear" w:color="auto" w:fill="FFFFFF"/>
        </w:rPr>
        <w:t>Computer vision is a field of artificial intelligence (AI) that uses machine learning and neural networks to teach computers and systems to derive meaningful information from digital images, videos and other visual inputs—and to make recommendations or take actions when they see defects or issues.  </w:t>
      </w:r>
    </w:p>
    <w:p w14:paraId="1C4366F9" w14:textId="4FE847E2" w:rsidR="0006142D" w:rsidRDefault="0006142D" w:rsidP="0006142D">
      <w:pPr>
        <w:pStyle w:val="NormalWeb"/>
        <w:numPr>
          <w:ilvl w:val="0"/>
          <w:numId w:val="3"/>
        </w:numPr>
      </w:pPr>
      <w:r>
        <w:t xml:space="preserve">According to the website of </w:t>
      </w:r>
      <w:hyperlink r:id="rId8" w:history="1">
        <w:r w:rsidRPr="004A0CCD">
          <w:rPr>
            <w:rStyle w:val="Hyperlink"/>
          </w:rPr>
          <w:t>https://www.ibm.com/topics/computer-vision#:~:text=Computer%20vision%20is%20a%20field,they%20see%20defects%20or%20issues</w:t>
        </w:r>
      </w:hyperlink>
      <w:r w:rsidRPr="0006142D">
        <w:t>.</w:t>
      </w:r>
      <w:r>
        <w:t xml:space="preserve"> </w:t>
      </w:r>
      <w:r>
        <w:t xml:space="preserve">If AI allows computers to think, computer vision </w:t>
      </w:r>
      <w:r>
        <w:t>allows</w:t>
      </w:r>
      <w:r>
        <w:t xml:space="preserve"> them see, observe, and understand. This process requires a lot of data.</w:t>
      </w:r>
      <w:r>
        <w:t xml:space="preserve"> Through this data</w:t>
      </w:r>
      <w:r>
        <w:t xml:space="preserve"> </w:t>
      </w:r>
      <w:r>
        <w:t>C</w:t>
      </w:r>
      <w:r>
        <w:t>omputer vision systems learn to distinguish and recognize images. For instance, to train a computer to identify automobile tires, it must process a large number of tire images and related items to understand and identify a defect-free tire.</w:t>
      </w:r>
    </w:p>
    <w:p w14:paraId="60D22DE1" w14:textId="3F34F648" w:rsidR="0006142D" w:rsidRDefault="0006142D" w:rsidP="0006142D">
      <w:pPr>
        <w:pStyle w:val="NormalWeb"/>
        <w:numPr>
          <w:ilvl w:val="0"/>
          <w:numId w:val="3"/>
        </w:numPr>
      </w:pPr>
      <w:r>
        <w:t>There are t</w:t>
      </w:r>
      <w:r>
        <w:t>wo key technologies</w:t>
      </w:r>
      <w:r>
        <w:t xml:space="preserve"> used in </w:t>
      </w:r>
      <w:proofErr w:type="gramStart"/>
      <w:r>
        <w:t>these process</w:t>
      </w:r>
      <w:proofErr w:type="gramEnd"/>
      <w:r>
        <w:t xml:space="preserve"> including</w:t>
      </w:r>
      <w:r>
        <w:t xml:space="preserve"> deep learning and convolutional neural networks (</w:t>
      </w:r>
      <w:proofErr w:type="spellStart"/>
      <w:r>
        <w:t>CNNs</w:t>
      </w:r>
      <w:proofErr w:type="spellEnd"/>
      <w:r>
        <w:t>).</w:t>
      </w:r>
    </w:p>
    <w:p w14:paraId="7A36FF41" w14:textId="137BDC25" w:rsidR="0006142D" w:rsidRDefault="0006142D" w:rsidP="0006142D">
      <w:pPr>
        <w:pStyle w:val="NormalWeb"/>
        <w:numPr>
          <w:ilvl w:val="0"/>
          <w:numId w:val="3"/>
        </w:numPr>
      </w:pPr>
      <w:r>
        <w:t>Machine learning involves algorithmic models that help a computer understand the context of visual data. By feeding enough data through these models, the computer learns to differentiate between images on its own</w:t>
      </w:r>
      <w:r>
        <w:t>.</w:t>
      </w:r>
    </w:p>
    <w:p w14:paraId="5BE99EE4" w14:textId="11B93CC1" w:rsidR="0006142D" w:rsidRDefault="0006142D" w:rsidP="0006142D">
      <w:pPr>
        <w:pStyle w:val="NormalWeb"/>
        <w:numPr>
          <w:ilvl w:val="0"/>
          <w:numId w:val="3"/>
        </w:numPr>
      </w:pPr>
      <w:r>
        <w:t>A CNN assists a machine learning or deep learning model by breaking images into pixels, assigning tags or labels to these pixels. It uses these labels to perform convolutions—a mathematical operation combining two functions to produce a third function—and makes predictions about the image content. The neural network iteratively runs convolutions, refining its predictions until they are accurate. This process allows the model to recognize and see images similarly to how humans do.</w:t>
      </w:r>
    </w:p>
    <w:p w14:paraId="0A5C6C44" w14:textId="775BC201" w:rsidR="0006142D" w:rsidRPr="0006142D" w:rsidRDefault="0006142D" w:rsidP="0006142D">
      <w:pPr>
        <w:pStyle w:val="NormalWeb"/>
        <w:ind w:left="2260"/>
      </w:pPr>
      <w:r>
        <w:lastRenderedPageBreak/>
        <w:t xml:space="preserve">Reference: </w:t>
      </w:r>
      <w:hyperlink r:id="rId9" w:history="1">
        <w:r w:rsidRPr="004A0CCD">
          <w:rPr>
            <w:rStyle w:val="Hyperlink"/>
          </w:rPr>
          <w:t>https://www.ibm.com/topics/computer-vision#:~:text=Computer%20vision%20is%20a%20field,they%20see%20defects%20or%20issues</w:t>
        </w:r>
      </w:hyperlink>
      <w:r>
        <w:t xml:space="preserve"> </w:t>
      </w:r>
    </w:p>
    <w:p w14:paraId="65A0789B" w14:textId="6EBA7D99" w:rsidR="00E80023" w:rsidRPr="00E80023" w:rsidRDefault="002623E7" w:rsidP="00E80023">
      <w:pPr>
        <w:pStyle w:val="ListParagraph"/>
        <w:numPr>
          <w:ilvl w:val="0"/>
          <w:numId w:val="2"/>
        </w:numPr>
        <w:tabs>
          <w:tab w:val="left" w:pos="1540"/>
        </w:tabs>
        <w:spacing w:before="14" w:line="271" w:lineRule="auto"/>
        <w:ind w:right="81"/>
        <w:rPr>
          <w:rFonts w:ascii="Calibri" w:eastAsia="Calibri" w:hAnsi="Calibri" w:cs="Calibri"/>
          <w:sz w:val="22"/>
          <w:szCs w:val="22"/>
        </w:rPr>
      </w:pPr>
      <w:r w:rsidRPr="00E80023">
        <w:rPr>
          <w:rFonts w:ascii="Calibri" w:eastAsia="Calibri" w:hAnsi="Calibri" w:cs="Calibri"/>
          <w:sz w:val="22"/>
          <w:szCs w:val="22"/>
        </w:rPr>
        <w:t>Understand the role of image processing in AI, including why it is crucial for AI systems to enhance, manipulate, and analyze images effectively.</w:t>
      </w:r>
    </w:p>
    <w:p w14:paraId="0FF7C203" w14:textId="543F4B2E" w:rsidR="00E80023" w:rsidRPr="00D25B32" w:rsidRDefault="00E80023" w:rsidP="00E80023">
      <w:pPr>
        <w:pStyle w:val="ListParagraph"/>
        <w:numPr>
          <w:ilvl w:val="0"/>
          <w:numId w:val="6"/>
        </w:numPr>
        <w:tabs>
          <w:tab w:val="left" w:pos="1540"/>
        </w:tabs>
        <w:spacing w:before="14" w:line="271" w:lineRule="auto"/>
        <w:ind w:right="81"/>
        <w:rPr>
          <w:rFonts w:asciiTheme="minorHAnsi" w:eastAsia="Calibri" w:hAnsiTheme="minorHAnsi" w:cstheme="minorHAnsi"/>
          <w:sz w:val="22"/>
          <w:szCs w:val="22"/>
        </w:rPr>
      </w:pPr>
      <w:r w:rsidRPr="00D25B32">
        <w:rPr>
          <w:rFonts w:asciiTheme="minorHAnsi" w:hAnsiTheme="minorHAnsi" w:cstheme="minorHAnsi"/>
          <w:sz w:val="22"/>
          <w:szCs w:val="22"/>
        </w:rPr>
        <w:t xml:space="preserve">According to the website of </w:t>
      </w:r>
      <w:hyperlink r:id="rId10" w:history="1">
        <w:r w:rsidRPr="00D25B32">
          <w:rPr>
            <w:rStyle w:val="Hyperlink"/>
            <w:rFonts w:asciiTheme="minorHAnsi" w:hAnsiTheme="minorHAnsi" w:cstheme="minorHAnsi"/>
            <w:sz w:val="22"/>
            <w:szCs w:val="22"/>
          </w:rPr>
          <w:t>https://www.v7labs.com/blog/image-processing-guide</w:t>
        </w:r>
      </w:hyperlink>
      <w:r w:rsidRPr="00D25B32">
        <w:rPr>
          <w:rFonts w:asciiTheme="minorHAnsi" w:hAnsiTheme="minorHAnsi" w:cstheme="minorHAnsi"/>
          <w:sz w:val="22"/>
          <w:szCs w:val="22"/>
        </w:rPr>
        <w:t xml:space="preserve"> </w:t>
      </w:r>
      <w:r w:rsidRPr="00D25B32">
        <w:rPr>
          <w:rFonts w:asciiTheme="minorHAnsi" w:hAnsiTheme="minorHAnsi" w:cstheme="minorHAnsi"/>
          <w:sz w:val="22"/>
          <w:szCs w:val="22"/>
        </w:rPr>
        <w:t>image processing involves manipulating digital images through the use of computer algorithms. This technique is crucial in many applications, such as face recognition, object detection, and image compression. Image processing is performed to enhance an existing image or to extract important information from it</w:t>
      </w:r>
      <w:r w:rsidRPr="00D25B32">
        <w:rPr>
          <w:rFonts w:asciiTheme="minorHAnsi" w:hAnsiTheme="minorHAnsi" w:cstheme="minorHAnsi"/>
          <w:color w:val="080A13"/>
          <w:spacing w:val="-6"/>
          <w:sz w:val="22"/>
          <w:szCs w:val="22"/>
        </w:rPr>
        <w:t>.</w:t>
      </w:r>
      <w:r w:rsidRPr="00D25B32">
        <w:rPr>
          <w:rFonts w:asciiTheme="minorHAnsi" w:hAnsiTheme="minorHAnsi" w:cstheme="minorHAnsi"/>
          <w:color w:val="080A13"/>
          <w:spacing w:val="-6"/>
          <w:sz w:val="22"/>
          <w:szCs w:val="22"/>
        </w:rPr>
        <w:t xml:space="preserve"> </w:t>
      </w:r>
    </w:p>
    <w:p w14:paraId="1B33F60F" w14:textId="1C676E52" w:rsidR="00D25B32" w:rsidRPr="00E80023" w:rsidRDefault="00D25B32" w:rsidP="00E80023">
      <w:pPr>
        <w:pStyle w:val="ListParagraph"/>
        <w:numPr>
          <w:ilvl w:val="0"/>
          <w:numId w:val="6"/>
        </w:numPr>
        <w:tabs>
          <w:tab w:val="left" w:pos="1540"/>
        </w:tabs>
        <w:spacing w:before="14" w:line="271" w:lineRule="auto"/>
        <w:ind w:right="81"/>
        <w:rPr>
          <w:rFonts w:ascii="Calibri" w:eastAsia="Calibri" w:hAnsi="Calibri" w:cs="Calibri"/>
          <w:sz w:val="22"/>
          <w:szCs w:val="22"/>
        </w:rPr>
      </w:pPr>
      <w:r>
        <w:rPr>
          <w:rFonts w:ascii="Calibri" w:eastAsia="Calibri" w:hAnsi="Calibri" w:cs="Calibri"/>
          <w:sz w:val="22"/>
          <w:szCs w:val="22"/>
        </w:rPr>
        <w:t>I</w:t>
      </w:r>
      <w:r w:rsidRPr="00D25B32">
        <w:rPr>
          <w:rFonts w:ascii="Calibri" w:eastAsia="Calibri" w:hAnsi="Calibri" w:cs="Calibri"/>
          <w:sz w:val="22"/>
          <w:szCs w:val="22"/>
        </w:rPr>
        <w:t xml:space="preserve">mage </w:t>
      </w:r>
      <w:r>
        <w:rPr>
          <w:rFonts w:ascii="Calibri" w:eastAsia="Calibri" w:hAnsi="Calibri" w:cs="Calibri"/>
          <w:sz w:val="22"/>
          <w:szCs w:val="22"/>
        </w:rPr>
        <w:t>p</w:t>
      </w:r>
      <w:r w:rsidRPr="00D25B32">
        <w:rPr>
          <w:rFonts w:ascii="Calibri" w:eastAsia="Calibri" w:hAnsi="Calibri" w:cs="Calibri"/>
          <w:sz w:val="22"/>
          <w:szCs w:val="22"/>
        </w:rPr>
        <w:t>rocessing is crucial for AI systems because it improves image quality, extracts important features, and enhances model accuracy. Image processing ensures that AI can accurately interpret and analyze visual data, leading to better performance.</w:t>
      </w:r>
    </w:p>
    <w:p w14:paraId="48B87753" w14:textId="77777777" w:rsidR="00E80023" w:rsidRPr="00E80023" w:rsidRDefault="00E80023" w:rsidP="00E80023">
      <w:pPr>
        <w:tabs>
          <w:tab w:val="left" w:pos="1540"/>
        </w:tabs>
        <w:spacing w:before="14" w:line="271" w:lineRule="auto"/>
        <w:ind w:right="81"/>
        <w:rPr>
          <w:rFonts w:ascii="Calibri" w:eastAsia="Calibri" w:hAnsi="Calibri" w:cs="Calibri"/>
          <w:sz w:val="22"/>
          <w:szCs w:val="22"/>
        </w:rPr>
      </w:pPr>
    </w:p>
    <w:p w14:paraId="63BE6902" w14:textId="77777777" w:rsidR="008F1496" w:rsidRDefault="002623E7">
      <w:pPr>
        <w:spacing w:before="9"/>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Overview of Image Processing Techniques:</w:t>
      </w:r>
    </w:p>
    <w:p w14:paraId="5CC03FDB" w14:textId="1E4A8475" w:rsidR="00D25B32" w:rsidRDefault="002623E7" w:rsidP="00D25B32">
      <w:pPr>
        <w:pStyle w:val="ListParagraph"/>
        <w:numPr>
          <w:ilvl w:val="0"/>
          <w:numId w:val="2"/>
        </w:numPr>
        <w:tabs>
          <w:tab w:val="left" w:pos="1540"/>
        </w:tabs>
        <w:spacing w:before="41" w:line="271" w:lineRule="auto"/>
        <w:ind w:right="81"/>
        <w:rPr>
          <w:rFonts w:ascii="Calibri" w:eastAsia="Calibri" w:hAnsi="Calibri" w:cs="Calibri"/>
          <w:sz w:val="22"/>
          <w:szCs w:val="22"/>
        </w:rPr>
      </w:pPr>
      <w:r w:rsidRPr="00D25B32">
        <w:rPr>
          <w:rFonts w:ascii="Calibri" w:eastAsia="Calibri" w:hAnsi="Calibri" w:cs="Calibri"/>
          <w:sz w:val="22"/>
          <w:szCs w:val="22"/>
        </w:rPr>
        <w:t>Explore the key techniques used in image processing, such as f</w:t>
      </w:r>
      <w:r w:rsidRPr="00D25B32">
        <w:rPr>
          <w:rFonts w:ascii="Calibri" w:eastAsia="Calibri" w:hAnsi="Calibri" w:cs="Calibri"/>
          <w:sz w:val="22"/>
          <w:szCs w:val="22"/>
        </w:rPr>
        <w:t>iltering, edge detection, and segmentation.</w:t>
      </w:r>
    </w:p>
    <w:p w14:paraId="2BC844A9" w14:textId="44C7D880" w:rsidR="00D25B32" w:rsidRPr="00061D53" w:rsidRDefault="00D25B32" w:rsidP="00D25B32">
      <w:pPr>
        <w:pStyle w:val="ListParagraph"/>
        <w:numPr>
          <w:ilvl w:val="0"/>
          <w:numId w:val="7"/>
        </w:numPr>
        <w:tabs>
          <w:tab w:val="left" w:pos="1540"/>
        </w:tabs>
        <w:spacing w:before="41" w:line="271" w:lineRule="auto"/>
        <w:ind w:right="81"/>
        <w:rPr>
          <w:rFonts w:asciiTheme="minorHAnsi" w:eastAsia="Calibri" w:hAnsiTheme="minorHAnsi" w:cstheme="minorHAnsi"/>
          <w:sz w:val="22"/>
          <w:szCs w:val="22"/>
        </w:rPr>
      </w:pPr>
      <w:r w:rsidRPr="00061D53">
        <w:rPr>
          <w:rFonts w:asciiTheme="minorHAnsi" w:eastAsia="Calibri" w:hAnsiTheme="minorHAnsi" w:cstheme="minorHAnsi"/>
          <w:sz w:val="22"/>
          <w:szCs w:val="22"/>
        </w:rPr>
        <w:t xml:space="preserve">According to the website of </w:t>
      </w:r>
      <w:hyperlink r:id="rId11" w:history="1">
        <w:r w:rsidRPr="00061D53">
          <w:rPr>
            <w:rStyle w:val="Hyperlink"/>
            <w:rFonts w:asciiTheme="minorHAnsi" w:eastAsia="Calibri" w:hAnsiTheme="minorHAnsi" w:cstheme="minorHAnsi"/>
            <w:sz w:val="22"/>
            <w:szCs w:val="22"/>
          </w:rPr>
          <w:t>https://www.v7labs.com/blog/image-processing-guide</w:t>
        </w:r>
      </w:hyperlink>
      <w:r w:rsidRPr="00061D53">
        <w:rPr>
          <w:rFonts w:asciiTheme="minorHAnsi" w:eastAsia="Calibri" w:hAnsiTheme="minorHAnsi" w:cstheme="minorHAnsi"/>
          <w:sz w:val="22"/>
          <w:szCs w:val="22"/>
        </w:rPr>
        <w:t xml:space="preserve"> there are </w:t>
      </w:r>
      <w:r w:rsidR="00061D53" w:rsidRPr="00061D53">
        <w:rPr>
          <w:rFonts w:asciiTheme="minorHAnsi" w:eastAsia="Calibri" w:hAnsiTheme="minorHAnsi" w:cstheme="minorHAnsi"/>
          <w:sz w:val="22"/>
          <w:szCs w:val="22"/>
        </w:rPr>
        <w:t>8</w:t>
      </w:r>
      <w:r w:rsidRPr="00061D53">
        <w:rPr>
          <w:rFonts w:asciiTheme="minorHAnsi" w:eastAsia="Calibri" w:hAnsiTheme="minorHAnsi" w:cstheme="minorHAnsi"/>
          <w:sz w:val="22"/>
          <w:szCs w:val="22"/>
        </w:rPr>
        <w:t xml:space="preserve"> image processing techniques such as:</w:t>
      </w:r>
    </w:p>
    <w:p w14:paraId="23323077" w14:textId="1E9D6A14" w:rsidR="00D25B32" w:rsidRPr="00061D53" w:rsidRDefault="00D25B32" w:rsidP="00D25B32">
      <w:pPr>
        <w:pStyle w:val="ListParagraph"/>
        <w:numPr>
          <w:ilvl w:val="0"/>
          <w:numId w:val="8"/>
        </w:numPr>
        <w:tabs>
          <w:tab w:val="left" w:pos="1540"/>
        </w:tabs>
        <w:spacing w:before="41" w:line="271" w:lineRule="auto"/>
        <w:ind w:right="81"/>
        <w:rPr>
          <w:rFonts w:asciiTheme="minorHAnsi" w:eastAsia="Calibri" w:hAnsiTheme="minorHAnsi" w:cstheme="minorHAnsi"/>
          <w:sz w:val="22"/>
          <w:szCs w:val="22"/>
        </w:rPr>
      </w:pPr>
      <w:r w:rsidRPr="00061D53">
        <w:rPr>
          <w:rFonts w:asciiTheme="minorHAnsi" w:eastAsia="Calibri" w:hAnsiTheme="minorHAnsi" w:cstheme="minorHAnsi"/>
          <w:b/>
          <w:bCs/>
          <w:sz w:val="22"/>
          <w:szCs w:val="22"/>
        </w:rPr>
        <w:t>Image enhancement</w:t>
      </w:r>
      <w:r w:rsidRPr="00061D53">
        <w:rPr>
          <w:rFonts w:asciiTheme="minorHAnsi" w:eastAsia="Calibri" w:hAnsiTheme="minorHAnsi" w:cstheme="minorHAnsi"/>
          <w:sz w:val="22"/>
          <w:szCs w:val="22"/>
        </w:rPr>
        <w:t xml:space="preserve">: </w:t>
      </w:r>
      <w:r w:rsidRPr="00061D53">
        <w:rPr>
          <w:rFonts w:asciiTheme="minorHAnsi" w:eastAsia="Calibri" w:hAnsiTheme="minorHAnsi" w:cstheme="minorHAnsi"/>
          <w:sz w:val="22"/>
          <w:szCs w:val="22"/>
        </w:rPr>
        <w:t>Image enhancement improves the visual quality of an image by adjusting its features, such as brightness, contrast, and sharpness. This process makes important details more visible and easier to analyze, often by reducing noise or emphasizing certain elements.</w:t>
      </w:r>
    </w:p>
    <w:p w14:paraId="5E79207C" w14:textId="40634DC1" w:rsidR="00D25B32" w:rsidRPr="00061D53" w:rsidRDefault="00D25B32" w:rsidP="00D25B32">
      <w:pPr>
        <w:pStyle w:val="ListParagraph"/>
        <w:numPr>
          <w:ilvl w:val="0"/>
          <w:numId w:val="8"/>
        </w:numPr>
        <w:tabs>
          <w:tab w:val="left" w:pos="1540"/>
        </w:tabs>
        <w:spacing w:before="41" w:line="271" w:lineRule="auto"/>
        <w:ind w:right="81"/>
        <w:rPr>
          <w:rFonts w:asciiTheme="minorHAnsi" w:eastAsia="Calibri" w:hAnsiTheme="minorHAnsi" w:cstheme="minorHAnsi"/>
          <w:sz w:val="22"/>
          <w:szCs w:val="22"/>
        </w:rPr>
      </w:pPr>
      <w:r w:rsidRPr="00061D53">
        <w:rPr>
          <w:rFonts w:asciiTheme="minorHAnsi" w:eastAsia="Calibri" w:hAnsiTheme="minorHAnsi" w:cstheme="minorHAnsi"/>
          <w:b/>
          <w:bCs/>
          <w:sz w:val="22"/>
          <w:szCs w:val="22"/>
        </w:rPr>
        <w:t>Image restoration:</w:t>
      </w:r>
      <w:r w:rsidRPr="00061D53">
        <w:rPr>
          <w:rFonts w:asciiTheme="minorHAnsi" w:eastAsia="Calibri" w:hAnsiTheme="minorHAnsi" w:cstheme="minorHAnsi"/>
          <w:sz w:val="22"/>
          <w:szCs w:val="22"/>
        </w:rPr>
        <w:t xml:space="preserve"> </w:t>
      </w:r>
      <w:r w:rsidRPr="00061D53">
        <w:rPr>
          <w:rFonts w:asciiTheme="minorHAnsi" w:eastAsia="Calibri" w:hAnsiTheme="minorHAnsi" w:cstheme="minorHAnsi"/>
          <w:sz w:val="22"/>
          <w:szCs w:val="22"/>
        </w:rPr>
        <w:t>Image restoration recover</w:t>
      </w:r>
      <w:r w:rsidR="00061D53" w:rsidRPr="00061D53">
        <w:rPr>
          <w:rFonts w:asciiTheme="minorHAnsi" w:eastAsia="Calibri" w:hAnsiTheme="minorHAnsi" w:cstheme="minorHAnsi"/>
          <w:sz w:val="22"/>
          <w:szCs w:val="22"/>
        </w:rPr>
        <w:t>s</w:t>
      </w:r>
      <w:r w:rsidRPr="00061D53">
        <w:rPr>
          <w:rFonts w:asciiTheme="minorHAnsi" w:eastAsia="Calibri" w:hAnsiTheme="minorHAnsi" w:cstheme="minorHAnsi"/>
          <w:sz w:val="22"/>
          <w:szCs w:val="22"/>
        </w:rPr>
        <w:t xml:space="preserve"> an image that has been degraded by removing distortions or defects, such as blurriness, noise, or other imperfections. It tries to restore the original quality of the image as closely as possible, often using algorithms to reverse the damage and recover lost details.</w:t>
      </w:r>
    </w:p>
    <w:p w14:paraId="3CAAABB2" w14:textId="26E137CF" w:rsidR="00061D53" w:rsidRPr="00061D53" w:rsidRDefault="00061D53" w:rsidP="00D25B32">
      <w:pPr>
        <w:pStyle w:val="ListParagraph"/>
        <w:numPr>
          <w:ilvl w:val="0"/>
          <w:numId w:val="8"/>
        </w:numPr>
        <w:tabs>
          <w:tab w:val="left" w:pos="1540"/>
        </w:tabs>
        <w:spacing w:before="41" w:line="271" w:lineRule="auto"/>
        <w:ind w:right="81"/>
        <w:rPr>
          <w:rFonts w:asciiTheme="minorHAnsi" w:eastAsia="Calibri" w:hAnsiTheme="minorHAnsi" w:cstheme="minorHAnsi"/>
          <w:sz w:val="22"/>
          <w:szCs w:val="22"/>
        </w:rPr>
      </w:pPr>
      <w:r w:rsidRPr="00061D53">
        <w:rPr>
          <w:rFonts w:asciiTheme="minorHAnsi" w:hAnsiTheme="minorHAnsi" w:cstheme="minorHAnsi"/>
          <w:b/>
          <w:bCs/>
          <w:sz w:val="22"/>
          <w:szCs w:val="22"/>
        </w:rPr>
        <w:t>Image segmentation</w:t>
      </w:r>
      <w:r w:rsidRPr="00061D53">
        <w:rPr>
          <w:rFonts w:asciiTheme="minorHAnsi" w:hAnsiTheme="minorHAnsi" w:cstheme="minorHAnsi"/>
          <w:b/>
          <w:bCs/>
          <w:sz w:val="22"/>
          <w:szCs w:val="22"/>
        </w:rPr>
        <w:t>:</w:t>
      </w:r>
      <w:r w:rsidRPr="00061D53">
        <w:rPr>
          <w:rFonts w:asciiTheme="minorHAnsi" w:hAnsiTheme="minorHAnsi" w:cstheme="minorHAnsi"/>
          <w:sz w:val="22"/>
          <w:szCs w:val="22"/>
        </w:rPr>
        <w:t xml:space="preserve"> is the process of dividing an image into distinct regions or segments based on specific criteria, such as color, intensity, or texture. This technique helps isolate and identify objects or areas of interest within the image, making it easier to analyze and process individual components.</w:t>
      </w:r>
    </w:p>
    <w:p w14:paraId="47E09DA9" w14:textId="7732DFB4" w:rsidR="00061D53" w:rsidRPr="00061D53" w:rsidRDefault="00061D53" w:rsidP="00D25B32">
      <w:pPr>
        <w:pStyle w:val="ListParagraph"/>
        <w:numPr>
          <w:ilvl w:val="0"/>
          <w:numId w:val="8"/>
        </w:numPr>
        <w:tabs>
          <w:tab w:val="left" w:pos="1540"/>
        </w:tabs>
        <w:spacing w:before="41" w:line="271" w:lineRule="auto"/>
        <w:ind w:right="81"/>
        <w:rPr>
          <w:rFonts w:asciiTheme="minorHAnsi" w:eastAsia="Calibri" w:hAnsiTheme="minorHAnsi" w:cstheme="minorHAnsi"/>
          <w:sz w:val="22"/>
          <w:szCs w:val="22"/>
        </w:rPr>
      </w:pPr>
      <w:r w:rsidRPr="00061D53">
        <w:rPr>
          <w:rFonts w:asciiTheme="minorHAnsi" w:hAnsiTheme="minorHAnsi" w:cstheme="minorHAnsi"/>
          <w:b/>
          <w:bCs/>
          <w:sz w:val="22"/>
          <w:szCs w:val="22"/>
        </w:rPr>
        <w:t>Object detection:</w:t>
      </w:r>
      <w:r w:rsidRPr="00061D53">
        <w:rPr>
          <w:rFonts w:asciiTheme="minorHAnsi" w:hAnsiTheme="minorHAnsi" w:cstheme="minorHAnsi"/>
          <w:sz w:val="22"/>
          <w:szCs w:val="22"/>
        </w:rPr>
        <w:t xml:space="preserve"> </w:t>
      </w:r>
      <w:r w:rsidRPr="00061D53">
        <w:rPr>
          <w:rFonts w:asciiTheme="minorHAnsi" w:hAnsiTheme="minorHAnsi" w:cstheme="minorHAnsi"/>
          <w:sz w:val="22"/>
          <w:szCs w:val="22"/>
        </w:rPr>
        <w:t>Object detection identifies and locates objects within an image. It involves recognizing objects and drawing bounding boxes around them, often using algorithms to classify the objects and determine their positions. This technique is used in various applications, such as autonomous driving and facial recognition.</w:t>
      </w:r>
    </w:p>
    <w:p w14:paraId="75BCE390" w14:textId="1A95B78D" w:rsidR="00061D53" w:rsidRPr="00061D53" w:rsidRDefault="00061D53" w:rsidP="00D25B32">
      <w:pPr>
        <w:pStyle w:val="ListParagraph"/>
        <w:numPr>
          <w:ilvl w:val="0"/>
          <w:numId w:val="8"/>
        </w:numPr>
        <w:tabs>
          <w:tab w:val="left" w:pos="1540"/>
        </w:tabs>
        <w:spacing w:before="41" w:line="271" w:lineRule="auto"/>
        <w:ind w:right="81"/>
        <w:rPr>
          <w:rFonts w:asciiTheme="minorHAnsi" w:eastAsia="Calibri" w:hAnsiTheme="minorHAnsi" w:cstheme="minorHAnsi"/>
          <w:sz w:val="22"/>
          <w:szCs w:val="22"/>
        </w:rPr>
      </w:pPr>
      <w:r w:rsidRPr="00061D53">
        <w:rPr>
          <w:rFonts w:asciiTheme="minorHAnsi" w:hAnsiTheme="minorHAnsi" w:cstheme="minorHAnsi"/>
          <w:b/>
          <w:bCs/>
          <w:sz w:val="22"/>
          <w:szCs w:val="22"/>
        </w:rPr>
        <w:t>Image compression:</w:t>
      </w:r>
      <w:r w:rsidRPr="00061D53">
        <w:rPr>
          <w:rFonts w:asciiTheme="minorHAnsi" w:hAnsiTheme="minorHAnsi" w:cstheme="minorHAnsi"/>
          <w:sz w:val="22"/>
          <w:szCs w:val="22"/>
        </w:rPr>
        <w:t xml:space="preserve"> </w:t>
      </w:r>
      <w:r w:rsidRPr="00061D53">
        <w:rPr>
          <w:rFonts w:asciiTheme="minorHAnsi" w:hAnsiTheme="minorHAnsi" w:cstheme="minorHAnsi"/>
          <w:sz w:val="22"/>
          <w:szCs w:val="22"/>
        </w:rPr>
        <w:t xml:space="preserve">Image compression reduces the file size of an image while maintaining as much quality as possible. It helps in saving storage space and reducing transmission time. Compression </w:t>
      </w:r>
      <w:r w:rsidRPr="00061D53">
        <w:rPr>
          <w:rFonts w:asciiTheme="minorHAnsi" w:hAnsiTheme="minorHAnsi" w:cstheme="minorHAnsi"/>
          <w:sz w:val="22"/>
          <w:szCs w:val="22"/>
        </w:rPr>
        <w:t xml:space="preserve">can </w:t>
      </w:r>
      <w:proofErr w:type="gramStart"/>
      <w:r w:rsidRPr="00061D53">
        <w:rPr>
          <w:rFonts w:asciiTheme="minorHAnsi" w:hAnsiTheme="minorHAnsi" w:cstheme="minorHAnsi"/>
          <w:sz w:val="22"/>
          <w:szCs w:val="22"/>
        </w:rPr>
        <w:t>reduced</w:t>
      </w:r>
      <w:proofErr w:type="gramEnd"/>
      <w:r w:rsidRPr="00061D53">
        <w:rPr>
          <w:rFonts w:asciiTheme="minorHAnsi" w:hAnsiTheme="minorHAnsi" w:cstheme="minorHAnsi"/>
          <w:sz w:val="22"/>
          <w:szCs w:val="22"/>
        </w:rPr>
        <w:t xml:space="preserve"> image quality</w:t>
      </w:r>
      <w:r w:rsidRPr="00061D53">
        <w:rPr>
          <w:rFonts w:asciiTheme="minorHAnsi" w:hAnsiTheme="minorHAnsi" w:cstheme="minorHAnsi"/>
          <w:sz w:val="22"/>
          <w:szCs w:val="22"/>
        </w:rPr>
        <w:t>.</w:t>
      </w:r>
    </w:p>
    <w:p w14:paraId="59AC970A" w14:textId="6DB2DB12" w:rsidR="00061D53" w:rsidRPr="00061D53" w:rsidRDefault="00061D53" w:rsidP="00061D53">
      <w:pPr>
        <w:pStyle w:val="ListParagraph"/>
        <w:numPr>
          <w:ilvl w:val="0"/>
          <w:numId w:val="8"/>
        </w:numPr>
        <w:tabs>
          <w:tab w:val="left" w:pos="1540"/>
        </w:tabs>
        <w:spacing w:before="41" w:line="271" w:lineRule="auto"/>
        <w:ind w:right="81"/>
        <w:rPr>
          <w:rFonts w:asciiTheme="minorHAnsi" w:hAnsiTheme="minorHAnsi" w:cstheme="minorHAnsi"/>
          <w:sz w:val="22"/>
          <w:szCs w:val="22"/>
        </w:rPr>
      </w:pPr>
      <w:r w:rsidRPr="00061D53">
        <w:rPr>
          <w:rFonts w:asciiTheme="minorHAnsi" w:hAnsiTheme="minorHAnsi" w:cstheme="minorHAnsi"/>
          <w:b/>
          <w:bCs/>
          <w:sz w:val="22"/>
          <w:szCs w:val="22"/>
        </w:rPr>
        <w:lastRenderedPageBreak/>
        <w:t>Image manipulation:</w:t>
      </w:r>
      <w:r w:rsidRPr="00061D53">
        <w:rPr>
          <w:rFonts w:asciiTheme="minorHAnsi" w:hAnsiTheme="minorHAnsi" w:cstheme="minorHAnsi"/>
          <w:sz w:val="22"/>
          <w:szCs w:val="22"/>
        </w:rPr>
        <w:t xml:space="preserve"> </w:t>
      </w:r>
      <w:r w:rsidRPr="00061D53">
        <w:rPr>
          <w:rFonts w:asciiTheme="minorHAnsi" w:hAnsiTheme="minorHAnsi" w:cstheme="minorHAnsi"/>
          <w:sz w:val="22"/>
          <w:szCs w:val="22"/>
        </w:rPr>
        <w:t>Image manipulation involves altering an image to achieve a desired effect or to correct imperfections. This can include adjustments to brightness, contrast, color balance, cropping, resizing, and applying filters or effects. It's used for enhancing images, creating artistic effects, or preparing images for various applications.</w:t>
      </w:r>
    </w:p>
    <w:p w14:paraId="2D5CCB4D" w14:textId="3627908D" w:rsidR="00061D53" w:rsidRPr="00061D53" w:rsidRDefault="00061D53" w:rsidP="00061D53">
      <w:pPr>
        <w:pStyle w:val="ListParagraph"/>
        <w:numPr>
          <w:ilvl w:val="0"/>
          <w:numId w:val="8"/>
        </w:numPr>
        <w:tabs>
          <w:tab w:val="left" w:pos="1540"/>
        </w:tabs>
        <w:spacing w:before="41" w:line="271" w:lineRule="auto"/>
        <w:ind w:right="81"/>
        <w:rPr>
          <w:rFonts w:asciiTheme="minorHAnsi" w:hAnsiTheme="minorHAnsi" w:cstheme="minorHAnsi"/>
          <w:sz w:val="22"/>
          <w:szCs w:val="22"/>
        </w:rPr>
      </w:pPr>
      <w:r w:rsidRPr="00061D53">
        <w:rPr>
          <w:rFonts w:asciiTheme="minorHAnsi" w:hAnsiTheme="minorHAnsi" w:cstheme="minorHAnsi"/>
          <w:b/>
          <w:bCs/>
          <w:sz w:val="22"/>
          <w:szCs w:val="22"/>
        </w:rPr>
        <w:t>Image generation</w:t>
      </w:r>
      <w:r w:rsidRPr="00061D53">
        <w:rPr>
          <w:rFonts w:asciiTheme="minorHAnsi" w:hAnsiTheme="minorHAnsi" w:cstheme="minorHAnsi"/>
          <w:sz w:val="22"/>
          <w:szCs w:val="22"/>
        </w:rPr>
        <w:t xml:space="preserve">: </w:t>
      </w:r>
      <w:r w:rsidRPr="00061D53">
        <w:rPr>
          <w:rFonts w:asciiTheme="minorHAnsi" w:hAnsiTheme="minorHAnsi" w:cstheme="minorHAnsi"/>
          <w:sz w:val="22"/>
          <w:szCs w:val="22"/>
        </w:rPr>
        <w:t>Image generation refers to creating new images from scratch using algorithms or models.</w:t>
      </w:r>
    </w:p>
    <w:p w14:paraId="19E97C93" w14:textId="253C3162" w:rsidR="00061D53" w:rsidRPr="00061D53" w:rsidRDefault="00061D53" w:rsidP="00061D53">
      <w:pPr>
        <w:pStyle w:val="ListParagraph"/>
        <w:numPr>
          <w:ilvl w:val="0"/>
          <w:numId w:val="8"/>
        </w:numPr>
        <w:tabs>
          <w:tab w:val="left" w:pos="1540"/>
        </w:tabs>
        <w:spacing w:before="41" w:line="271" w:lineRule="auto"/>
        <w:ind w:right="81"/>
        <w:rPr>
          <w:rFonts w:asciiTheme="minorHAnsi" w:hAnsiTheme="minorHAnsi" w:cstheme="minorHAnsi"/>
          <w:sz w:val="22"/>
          <w:szCs w:val="22"/>
        </w:rPr>
      </w:pPr>
      <w:r w:rsidRPr="00061D53">
        <w:rPr>
          <w:rFonts w:asciiTheme="minorHAnsi" w:hAnsiTheme="minorHAnsi" w:cstheme="minorHAnsi"/>
          <w:b/>
          <w:bCs/>
          <w:sz w:val="22"/>
          <w:szCs w:val="22"/>
        </w:rPr>
        <w:t xml:space="preserve">Image-to-Image translation: </w:t>
      </w:r>
      <w:r w:rsidRPr="00061D53">
        <w:rPr>
          <w:rFonts w:asciiTheme="minorHAnsi" w:hAnsiTheme="minorHAnsi" w:cstheme="minorHAnsi"/>
          <w:sz w:val="22"/>
          <w:szCs w:val="22"/>
        </w:rPr>
        <w:t>Image-to-image translation involves converting an image from one domain or style to another while preserving the original content.</w:t>
      </w:r>
    </w:p>
    <w:p w14:paraId="5D6A2246" w14:textId="77777777" w:rsidR="00D25B32" w:rsidRPr="00D25B32" w:rsidRDefault="00D25B32" w:rsidP="00D25B32">
      <w:pPr>
        <w:pStyle w:val="ListParagraph"/>
        <w:tabs>
          <w:tab w:val="left" w:pos="1540"/>
        </w:tabs>
        <w:spacing w:before="41" w:line="271" w:lineRule="auto"/>
        <w:ind w:left="2260" w:right="81"/>
        <w:rPr>
          <w:rFonts w:ascii="Calibri" w:eastAsia="Calibri" w:hAnsi="Calibri" w:cs="Calibri"/>
          <w:sz w:val="22"/>
          <w:szCs w:val="22"/>
        </w:rPr>
      </w:pPr>
    </w:p>
    <w:p w14:paraId="3E4F84B9" w14:textId="32FD7671" w:rsidR="008F1496" w:rsidRDefault="002623E7" w:rsidP="00061D53">
      <w:pPr>
        <w:pStyle w:val="ListParagraph"/>
        <w:numPr>
          <w:ilvl w:val="0"/>
          <w:numId w:val="2"/>
        </w:numPr>
        <w:spacing w:before="9"/>
        <w:rPr>
          <w:rFonts w:ascii="Calibri" w:eastAsia="Calibri" w:hAnsi="Calibri" w:cs="Calibri"/>
          <w:sz w:val="22"/>
          <w:szCs w:val="22"/>
        </w:rPr>
      </w:pPr>
      <w:proofErr w:type="gramStart"/>
      <w:r w:rsidRPr="00061D53">
        <w:rPr>
          <w:rFonts w:ascii="Calibri" w:eastAsia="Calibri" w:hAnsi="Calibri" w:cs="Calibri"/>
          <w:sz w:val="22"/>
          <w:szCs w:val="22"/>
        </w:rPr>
        <w:t>Identify  at</w:t>
      </w:r>
      <w:proofErr w:type="gramEnd"/>
      <w:r w:rsidRPr="00061D53">
        <w:rPr>
          <w:rFonts w:ascii="Calibri" w:eastAsia="Calibri" w:hAnsi="Calibri" w:cs="Calibri"/>
          <w:sz w:val="22"/>
          <w:szCs w:val="22"/>
        </w:rPr>
        <w:t xml:space="preserve">  least  three  core  techniques  and  investigate  how  these  techniques  help  AI</w:t>
      </w:r>
      <w:r w:rsidR="00574F44" w:rsidRPr="00061D53">
        <w:rPr>
          <w:rFonts w:ascii="Calibri" w:eastAsia="Calibri" w:hAnsi="Calibri" w:cs="Calibri"/>
          <w:sz w:val="22"/>
          <w:szCs w:val="22"/>
        </w:rPr>
        <w:t xml:space="preserve"> </w:t>
      </w:r>
      <w:r w:rsidRPr="00061D53">
        <w:rPr>
          <w:rFonts w:ascii="Calibri" w:eastAsia="Calibri" w:hAnsi="Calibri" w:cs="Calibri"/>
          <w:sz w:val="22"/>
          <w:szCs w:val="22"/>
        </w:rPr>
        <w:t>systems to extract meaningful information from images.</w:t>
      </w:r>
    </w:p>
    <w:p w14:paraId="40B5A9BD" w14:textId="0199298D" w:rsidR="00061D53" w:rsidRPr="00C31BCF" w:rsidRDefault="00061D53" w:rsidP="00061D53">
      <w:pPr>
        <w:pStyle w:val="ListParagraph"/>
        <w:numPr>
          <w:ilvl w:val="0"/>
          <w:numId w:val="7"/>
        </w:numPr>
        <w:spacing w:before="9"/>
        <w:rPr>
          <w:rFonts w:asciiTheme="minorHAnsi" w:eastAsia="Calibri" w:hAnsiTheme="minorHAnsi" w:cstheme="minorHAnsi"/>
          <w:sz w:val="22"/>
          <w:szCs w:val="22"/>
        </w:rPr>
      </w:pPr>
      <w:r w:rsidRPr="00C31BCF">
        <w:rPr>
          <w:rFonts w:asciiTheme="minorHAnsi" w:eastAsia="Calibri" w:hAnsiTheme="minorHAnsi" w:cstheme="minorHAnsi"/>
          <w:sz w:val="22"/>
          <w:szCs w:val="22"/>
        </w:rPr>
        <w:t>Based on my research the three core techniques in image processing are</w:t>
      </w:r>
      <w:r w:rsidR="00C31BCF" w:rsidRPr="00C31BCF">
        <w:rPr>
          <w:rFonts w:asciiTheme="minorHAnsi" w:eastAsia="Calibri" w:hAnsiTheme="minorHAnsi" w:cstheme="minorHAnsi"/>
          <w:sz w:val="22"/>
          <w:szCs w:val="22"/>
        </w:rPr>
        <w:t xml:space="preserve"> Image segmentation, Image enhancement, and feature extraction.</w:t>
      </w:r>
    </w:p>
    <w:p w14:paraId="014CC96C" w14:textId="79D7E562" w:rsidR="00C31BCF" w:rsidRDefault="00061D53" w:rsidP="00C31BCF">
      <w:pPr>
        <w:pStyle w:val="ListParagraph"/>
        <w:numPr>
          <w:ilvl w:val="0"/>
          <w:numId w:val="9"/>
        </w:numPr>
        <w:spacing w:before="9"/>
        <w:rPr>
          <w:rFonts w:asciiTheme="minorHAnsi" w:eastAsia="Calibri" w:hAnsiTheme="minorHAnsi" w:cstheme="minorHAnsi"/>
          <w:sz w:val="22"/>
          <w:szCs w:val="22"/>
        </w:rPr>
      </w:pPr>
      <w:r w:rsidRPr="00C31BCF">
        <w:rPr>
          <w:rFonts w:asciiTheme="minorHAnsi" w:eastAsia="Calibri" w:hAnsiTheme="minorHAnsi" w:cstheme="minorHAnsi"/>
          <w:b/>
          <w:bCs/>
          <w:sz w:val="22"/>
          <w:szCs w:val="22"/>
        </w:rPr>
        <w:t>Image Segmentation</w:t>
      </w:r>
      <w:r w:rsidRPr="00C31BCF">
        <w:rPr>
          <w:rFonts w:asciiTheme="minorHAnsi" w:eastAsia="Calibri" w:hAnsiTheme="minorHAnsi" w:cstheme="minorHAnsi"/>
          <w:b/>
          <w:bCs/>
          <w:sz w:val="22"/>
          <w:szCs w:val="22"/>
        </w:rPr>
        <w:t>:</w:t>
      </w:r>
      <w:r w:rsidRPr="00C31BCF">
        <w:rPr>
          <w:rFonts w:asciiTheme="minorHAnsi" w:eastAsia="Calibri" w:hAnsiTheme="minorHAnsi" w:cstheme="minorHAnsi"/>
          <w:sz w:val="22"/>
          <w:szCs w:val="22"/>
        </w:rPr>
        <w:t xml:space="preserve"> </w:t>
      </w:r>
    </w:p>
    <w:p w14:paraId="5C4F467D" w14:textId="50DE7574" w:rsidR="00061D53" w:rsidRPr="00C31BCF" w:rsidRDefault="00061D53" w:rsidP="00C31BCF">
      <w:pPr>
        <w:pStyle w:val="ListParagraph"/>
        <w:spacing w:before="9"/>
        <w:ind w:left="2620"/>
        <w:rPr>
          <w:rFonts w:asciiTheme="minorHAnsi" w:eastAsia="Calibri" w:hAnsiTheme="minorHAnsi" w:cstheme="minorHAnsi"/>
          <w:sz w:val="22"/>
          <w:szCs w:val="22"/>
        </w:rPr>
      </w:pPr>
      <w:r w:rsidRPr="00C31BCF">
        <w:rPr>
          <w:rFonts w:asciiTheme="minorHAnsi" w:eastAsia="Calibri" w:hAnsiTheme="minorHAnsi" w:cstheme="minorHAnsi"/>
          <w:sz w:val="22"/>
          <w:szCs w:val="22"/>
        </w:rPr>
        <w:t>Divides an image into segments or regions based on specific criteria.</w:t>
      </w:r>
      <w:r w:rsidR="00C31BCF" w:rsidRPr="00C31BCF">
        <w:rPr>
          <w:rFonts w:asciiTheme="minorHAnsi" w:eastAsia="Calibri" w:hAnsiTheme="minorHAnsi" w:cstheme="minorHAnsi"/>
          <w:sz w:val="22"/>
          <w:szCs w:val="22"/>
        </w:rPr>
        <w:t xml:space="preserve"> It </w:t>
      </w:r>
      <w:proofErr w:type="gramStart"/>
      <w:r w:rsidR="00C31BCF" w:rsidRPr="00C31BCF">
        <w:rPr>
          <w:rFonts w:asciiTheme="minorHAnsi" w:eastAsia="Calibri" w:hAnsiTheme="minorHAnsi" w:cstheme="minorHAnsi"/>
          <w:sz w:val="22"/>
          <w:szCs w:val="22"/>
        </w:rPr>
        <w:t>help</w:t>
      </w:r>
      <w:proofErr w:type="gramEnd"/>
      <w:r w:rsidR="00C31BCF" w:rsidRPr="00C31BCF">
        <w:rPr>
          <w:rFonts w:asciiTheme="minorHAnsi" w:eastAsia="Calibri" w:hAnsiTheme="minorHAnsi" w:cstheme="minorHAnsi"/>
          <w:sz w:val="22"/>
          <w:szCs w:val="22"/>
        </w:rPr>
        <w:t xml:space="preserve"> AI systems by isolating objects or regions within an image making it easier to analyze each part separately. It also helps</w:t>
      </w:r>
      <w:r w:rsidR="00C31BCF" w:rsidRPr="00C31BCF">
        <w:rPr>
          <w:rFonts w:asciiTheme="minorHAnsi" w:eastAsia="Calibri" w:hAnsiTheme="minorHAnsi" w:cstheme="minorHAnsi"/>
          <w:sz w:val="22"/>
          <w:szCs w:val="22"/>
        </w:rPr>
        <w:t xml:space="preserve"> AI systems focus on regions of interest, such as separating foreground objects from the background.</w:t>
      </w:r>
    </w:p>
    <w:p w14:paraId="496C69BA" w14:textId="5F20D052" w:rsidR="00C31BCF" w:rsidRDefault="00C31BCF" w:rsidP="00C31BCF">
      <w:pPr>
        <w:pStyle w:val="ListParagraph"/>
        <w:numPr>
          <w:ilvl w:val="0"/>
          <w:numId w:val="9"/>
        </w:numPr>
        <w:spacing w:before="9"/>
        <w:rPr>
          <w:rFonts w:asciiTheme="minorHAnsi" w:eastAsia="Calibri" w:hAnsiTheme="minorHAnsi" w:cstheme="minorHAnsi"/>
          <w:sz w:val="22"/>
          <w:szCs w:val="22"/>
        </w:rPr>
      </w:pPr>
      <w:r w:rsidRPr="00C31BCF">
        <w:rPr>
          <w:rFonts w:asciiTheme="minorHAnsi" w:eastAsia="Calibri" w:hAnsiTheme="minorHAnsi" w:cstheme="minorHAnsi"/>
          <w:b/>
          <w:bCs/>
          <w:sz w:val="22"/>
          <w:szCs w:val="22"/>
        </w:rPr>
        <w:t>Image Enhancement:</w:t>
      </w:r>
      <w:r w:rsidRPr="00C31BCF">
        <w:rPr>
          <w:rFonts w:asciiTheme="minorHAnsi" w:eastAsia="Calibri" w:hAnsiTheme="minorHAnsi" w:cstheme="minorHAnsi"/>
          <w:sz w:val="22"/>
          <w:szCs w:val="22"/>
        </w:rPr>
        <w:t xml:space="preserve"> </w:t>
      </w:r>
    </w:p>
    <w:p w14:paraId="52E80210" w14:textId="73136090" w:rsidR="00061D53" w:rsidRPr="00C31BCF" w:rsidRDefault="00C31BCF" w:rsidP="00C31BCF">
      <w:pPr>
        <w:pStyle w:val="ListParagraph"/>
        <w:spacing w:before="9"/>
        <w:ind w:left="2620"/>
        <w:rPr>
          <w:rFonts w:asciiTheme="minorHAnsi" w:hAnsiTheme="minorHAnsi" w:cstheme="minorHAnsi"/>
          <w:sz w:val="22"/>
          <w:szCs w:val="22"/>
        </w:rPr>
      </w:pPr>
      <w:r w:rsidRPr="00C31BCF">
        <w:rPr>
          <w:rFonts w:asciiTheme="minorHAnsi" w:hAnsiTheme="minorHAnsi" w:cstheme="minorHAnsi"/>
          <w:sz w:val="22"/>
          <w:szCs w:val="22"/>
        </w:rPr>
        <w:t>Improves the visual quality of an image by adjusting various attributes like brightness, contrast, and sharpness.</w:t>
      </w:r>
      <w:r w:rsidRPr="00C31BCF">
        <w:rPr>
          <w:rFonts w:asciiTheme="minorHAnsi" w:hAnsiTheme="minorHAnsi" w:cstheme="minorHAnsi"/>
          <w:sz w:val="22"/>
          <w:szCs w:val="22"/>
        </w:rPr>
        <w:t xml:space="preserve"> This technique improves quality by enhancing </w:t>
      </w:r>
      <w:r w:rsidRPr="00C31BCF">
        <w:rPr>
          <w:rFonts w:asciiTheme="minorHAnsi" w:hAnsiTheme="minorHAnsi" w:cstheme="minorHAnsi"/>
          <w:sz w:val="22"/>
          <w:szCs w:val="22"/>
        </w:rPr>
        <w:t>important features and details in the image, making it easier for AI systems to identify and analyze objects.</w:t>
      </w:r>
      <w:r w:rsidRPr="00C31BCF">
        <w:rPr>
          <w:rFonts w:asciiTheme="minorHAnsi" w:hAnsiTheme="minorHAnsi" w:cstheme="minorHAnsi"/>
          <w:sz w:val="22"/>
          <w:szCs w:val="22"/>
        </w:rPr>
        <w:t xml:space="preserve"> It also removes</w:t>
      </w:r>
      <w:r w:rsidRPr="00C31BCF">
        <w:rPr>
          <w:rFonts w:asciiTheme="minorHAnsi" w:hAnsiTheme="minorHAnsi" w:cstheme="minorHAnsi"/>
          <w:sz w:val="22"/>
          <w:szCs w:val="22"/>
        </w:rPr>
        <w:t xml:space="preserve"> unwanted noise or distortions</w:t>
      </w:r>
      <w:r w:rsidRPr="00C31BCF">
        <w:rPr>
          <w:rFonts w:asciiTheme="minorHAnsi" w:hAnsiTheme="minorHAnsi" w:cstheme="minorHAnsi"/>
          <w:sz w:val="22"/>
          <w:szCs w:val="22"/>
        </w:rPr>
        <w:t xml:space="preserve"> and </w:t>
      </w:r>
      <w:proofErr w:type="gramStart"/>
      <w:r w:rsidRPr="00C31BCF">
        <w:rPr>
          <w:rFonts w:asciiTheme="minorHAnsi" w:hAnsiTheme="minorHAnsi" w:cstheme="minorHAnsi"/>
          <w:sz w:val="22"/>
          <w:szCs w:val="22"/>
        </w:rPr>
        <w:t>Make</w:t>
      </w:r>
      <w:proofErr w:type="gramEnd"/>
      <w:r w:rsidRPr="00C31BCF">
        <w:rPr>
          <w:rFonts w:asciiTheme="minorHAnsi" w:hAnsiTheme="minorHAnsi" w:cstheme="minorHAnsi"/>
          <w:sz w:val="22"/>
          <w:szCs w:val="22"/>
        </w:rPr>
        <w:t xml:space="preserve"> subtle features more apparent, helping AI systems recognize patterns and details improving the performance of models in tasks like image recognition and analysis.</w:t>
      </w:r>
      <w:r w:rsidRPr="00C31BCF">
        <w:rPr>
          <w:rFonts w:asciiTheme="minorHAnsi" w:hAnsiTheme="minorHAnsi" w:cstheme="minorHAnsi"/>
          <w:sz w:val="22"/>
          <w:szCs w:val="22"/>
        </w:rPr>
        <w:t xml:space="preserve"> </w:t>
      </w:r>
    </w:p>
    <w:p w14:paraId="4C77EEDF" w14:textId="3013B588" w:rsidR="00C31BCF" w:rsidRDefault="00C31BCF" w:rsidP="00C31BCF">
      <w:pPr>
        <w:pStyle w:val="ListParagraph"/>
        <w:numPr>
          <w:ilvl w:val="0"/>
          <w:numId w:val="9"/>
        </w:numPr>
        <w:spacing w:before="9"/>
        <w:rPr>
          <w:rFonts w:asciiTheme="minorHAnsi" w:eastAsia="Calibri" w:hAnsiTheme="minorHAnsi" w:cstheme="minorHAnsi"/>
          <w:sz w:val="22"/>
          <w:szCs w:val="22"/>
        </w:rPr>
      </w:pPr>
      <w:r w:rsidRPr="00C31BCF">
        <w:rPr>
          <w:rFonts w:asciiTheme="minorHAnsi" w:eastAsia="Calibri" w:hAnsiTheme="minorHAnsi" w:cstheme="minorHAnsi"/>
          <w:b/>
          <w:bCs/>
          <w:sz w:val="22"/>
          <w:szCs w:val="22"/>
        </w:rPr>
        <w:t>Feature Extraction:</w:t>
      </w:r>
      <w:r w:rsidRPr="00C31BCF">
        <w:rPr>
          <w:rFonts w:asciiTheme="minorHAnsi" w:eastAsia="Calibri" w:hAnsiTheme="minorHAnsi" w:cstheme="minorHAnsi"/>
          <w:sz w:val="22"/>
          <w:szCs w:val="22"/>
        </w:rPr>
        <w:t xml:space="preserve"> </w:t>
      </w:r>
    </w:p>
    <w:p w14:paraId="7F047939" w14:textId="08E4CC22" w:rsidR="00C31BCF" w:rsidRPr="00C31BCF" w:rsidRDefault="00C31BCF" w:rsidP="00C31BCF">
      <w:pPr>
        <w:pStyle w:val="ListParagraph"/>
        <w:spacing w:before="9"/>
        <w:ind w:left="2620"/>
        <w:rPr>
          <w:rFonts w:asciiTheme="minorHAnsi" w:eastAsia="Calibri" w:hAnsiTheme="minorHAnsi" w:cstheme="minorHAnsi"/>
          <w:sz w:val="22"/>
          <w:szCs w:val="22"/>
        </w:rPr>
      </w:pPr>
      <w:r w:rsidRPr="00C31BCF">
        <w:rPr>
          <w:rFonts w:asciiTheme="minorHAnsi" w:eastAsia="Calibri" w:hAnsiTheme="minorHAnsi" w:cstheme="minorHAnsi"/>
          <w:sz w:val="22"/>
          <w:szCs w:val="22"/>
        </w:rPr>
        <w:t xml:space="preserve">This technique </w:t>
      </w:r>
      <w:r w:rsidRPr="00C31BCF">
        <w:rPr>
          <w:rFonts w:asciiTheme="minorHAnsi" w:hAnsiTheme="minorHAnsi" w:cstheme="minorHAnsi"/>
          <w:sz w:val="22"/>
          <w:szCs w:val="22"/>
        </w:rPr>
        <w:t>Identifies and extracts key features from an image, such as edges, textures, and shapes.</w:t>
      </w:r>
      <w:r w:rsidRPr="00C31BCF">
        <w:rPr>
          <w:rFonts w:asciiTheme="minorHAnsi" w:hAnsiTheme="minorHAnsi" w:cstheme="minorHAnsi"/>
          <w:sz w:val="22"/>
          <w:szCs w:val="22"/>
        </w:rPr>
        <w:t xml:space="preserve"> </w:t>
      </w:r>
      <w:r w:rsidRPr="00C31BCF">
        <w:rPr>
          <w:rFonts w:asciiTheme="minorHAnsi" w:hAnsiTheme="minorHAnsi" w:cstheme="minorHAnsi"/>
          <w:sz w:val="22"/>
          <w:szCs w:val="22"/>
        </w:rPr>
        <w:t>Reduces complex images into a set of meaningful features, making it easier for AI systems to process and analyze.</w:t>
      </w:r>
      <w:r w:rsidRPr="00C31BCF">
        <w:rPr>
          <w:rFonts w:asciiTheme="minorHAnsi" w:hAnsiTheme="minorHAnsi" w:cstheme="minorHAnsi"/>
          <w:sz w:val="22"/>
          <w:szCs w:val="22"/>
        </w:rPr>
        <w:t xml:space="preserve"> It also </w:t>
      </w:r>
      <w:proofErr w:type="gramStart"/>
      <w:r w:rsidRPr="00C31BCF">
        <w:rPr>
          <w:rFonts w:asciiTheme="minorHAnsi" w:hAnsiTheme="minorHAnsi" w:cstheme="minorHAnsi"/>
          <w:sz w:val="22"/>
          <w:szCs w:val="22"/>
        </w:rPr>
        <w:t>recognize</w:t>
      </w:r>
      <w:proofErr w:type="gramEnd"/>
      <w:r w:rsidRPr="00C31BCF">
        <w:rPr>
          <w:rFonts w:asciiTheme="minorHAnsi" w:hAnsiTheme="minorHAnsi" w:cstheme="minorHAnsi"/>
          <w:sz w:val="22"/>
          <w:szCs w:val="22"/>
        </w:rPr>
        <w:t xml:space="preserve"> patterns and characteristics, which is vital for tasks like face recognition, image classification, and object tracking.</w:t>
      </w:r>
    </w:p>
    <w:p w14:paraId="0BA38673" w14:textId="77777777" w:rsidR="008F1496" w:rsidRDefault="008F1496">
      <w:pPr>
        <w:spacing w:before="8" w:line="140" w:lineRule="exact"/>
        <w:rPr>
          <w:sz w:val="14"/>
          <w:szCs w:val="14"/>
        </w:rPr>
      </w:pPr>
    </w:p>
    <w:p w14:paraId="1B69AA12" w14:textId="77777777" w:rsidR="008F1496" w:rsidRDefault="008F1496">
      <w:pPr>
        <w:spacing w:line="200" w:lineRule="exact"/>
      </w:pPr>
    </w:p>
    <w:p w14:paraId="3FAE222C" w14:textId="77777777" w:rsidR="008F1496" w:rsidRDefault="002623E7">
      <w:pPr>
        <w:ind w:left="100"/>
        <w:rPr>
          <w:rFonts w:ascii="Calibri" w:eastAsia="Calibri" w:hAnsi="Calibri" w:cs="Calibri"/>
          <w:sz w:val="22"/>
          <w:szCs w:val="22"/>
        </w:rPr>
      </w:pPr>
      <w:r>
        <w:rPr>
          <w:rFonts w:ascii="Calibri" w:eastAsia="Calibri" w:hAnsi="Calibri" w:cs="Calibri"/>
          <w:b/>
          <w:sz w:val="22"/>
          <w:szCs w:val="22"/>
        </w:rPr>
        <w:t>Hands-On Exploration:</w:t>
      </w:r>
    </w:p>
    <w:p w14:paraId="1661BD37" w14:textId="77777777" w:rsidR="008F1496" w:rsidRDefault="002623E7">
      <w:pPr>
        <w:spacing w:before="41"/>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Case Study Selection:</w:t>
      </w:r>
    </w:p>
    <w:p w14:paraId="3EA4A88B" w14:textId="77777777" w:rsidR="008F1496" w:rsidRDefault="002623E7">
      <w:pPr>
        <w:tabs>
          <w:tab w:val="left" w:pos="1540"/>
        </w:tabs>
        <w:spacing w:before="41" w:line="269" w:lineRule="auto"/>
        <w:ind w:left="1540" w:right="77" w:hanging="360"/>
        <w:rPr>
          <w:rFonts w:ascii="Calibri" w:eastAsia="Calibri" w:hAnsi="Calibri" w:cs="Calibri"/>
          <w:sz w:val="22"/>
          <w:szCs w:val="22"/>
        </w:rPr>
      </w:pPr>
      <w:r>
        <w:rPr>
          <w:rFonts w:ascii="Courier New" w:eastAsia="Courier New" w:hAnsi="Courier New" w:cs="Courier New"/>
          <w:w w:val="99"/>
        </w:rPr>
        <w:t>o</w:t>
      </w:r>
      <w:r>
        <w:rPr>
          <w:rFonts w:ascii="Courier New" w:eastAsia="Courier New" w:hAnsi="Courier New" w:cs="Courier New"/>
        </w:rPr>
        <w:tab/>
      </w:r>
      <w:r>
        <w:rPr>
          <w:rFonts w:ascii="Calibri" w:eastAsia="Calibri" w:hAnsi="Calibri" w:cs="Calibri"/>
          <w:sz w:val="22"/>
          <w:szCs w:val="22"/>
        </w:rPr>
        <w:t>Choose a real-world AI application that utilizes computer vision (e.g., facial recognition systems, autonomous vehicles, or medical imaging).</w:t>
      </w:r>
    </w:p>
    <w:p w14:paraId="4DE2B3DD" w14:textId="77777777" w:rsidR="008F1496" w:rsidRDefault="002623E7">
      <w:pPr>
        <w:tabs>
          <w:tab w:val="left" w:pos="1540"/>
        </w:tabs>
        <w:spacing w:before="14" w:line="271" w:lineRule="auto"/>
        <w:ind w:left="1540" w:right="81" w:hanging="360"/>
        <w:rPr>
          <w:rFonts w:ascii="Calibri" w:eastAsia="Calibri" w:hAnsi="Calibri" w:cs="Calibri"/>
          <w:sz w:val="22"/>
          <w:szCs w:val="22"/>
        </w:rPr>
      </w:pPr>
      <w:r>
        <w:rPr>
          <w:rFonts w:ascii="Courier New" w:eastAsia="Courier New" w:hAnsi="Courier New" w:cs="Courier New"/>
          <w:w w:val="99"/>
        </w:rPr>
        <w:t>o</w:t>
      </w:r>
      <w:r>
        <w:rPr>
          <w:rFonts w:ascii="Courier New" w:eastAsia="Courier New" w:hAnsi="Courier New" w:cs="Courier New"/>
        </w:rPr>
        <w:tab/>
      </w:r>
      <w:r>
        <w:rPr>
          <w:rFonts w:ascii="Calibri" w:eastAsia="Calibri" w:hAnsi="Calibri" w:cs="Calibri"/>
          <w:sz w:val="22"/>
          <w:szCs w:val="22"/>
        </w:rPr>
        <w:t xml:space="preserve">Investigate how image processing is used within this application. Focus on the specific </w:t>
      </w:r>
      <w:r>
        <w:rPr>
          <w:rFonts w:ascii="Calibri" w:eastAsia="Calibri" w:hAnsi="Calibri" w:cs="Calibri"/>
          <w:sz w:val="22"/>
          <w:szCs w:val="22"/>
        </w:rPr>
        <w:t>techniques applied and their effectiveness in solving visual problems.</w:t>
      </w:r>
    </w:p>
    <w:p w14:paraId="0D1AF72F" w14:textId="77777777" w:rsidR="008F1496" w:rsidRDefault="002623E7">
      <w:pPr>
        <w:spacing w:before="9"/>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Implementation Creation:</w:t>
      </w:r>
    </w:p>
    <w:p w14:paraId="5E898E01" w14:textId="77777777" w:rsidR="008F1496" w:rsidRDefault="002623E7">
      <w:pPr>
        <w:spacing w:before="41"/>
        <w:ind w:left="1144" w:right="2461"/>
        <w:jc w:val="center"/>
        <w:rPr>
          <w:rFonts w:ascii="Calibri" w:eastAsia="Calibri" w:hAnsi="Calibri" w:cs="Calibri"/>
          <w:sz w:val="22"/>
          <w:szCs w:val="22"/>
        </w:rPr>
      </w:pPr>
      <w:proofErr w:type="gramStart"/>
      <w:r>
        <w:rPr>
          <w:rFonts w:ascii="Courier New" w:eastAsia="Courier New" w:hAnsi="Courier New" w:cs="Courier New"/>
          <w:w w:val="99"/>
        </w:rPr>
        <w:t>o</w:t>
      </w:r>
      <w:r>
        <w:rPr>
          <w:rFonts w:ascii="Courier New" w:eastAsia="Courier New" w:hAnsi="Courier New" w:cs="Courier New"/>
        </w:rPr>
        <w:t xml:space="preserve">  </w:t>
      </w:r>
      <w:r>
        <w:rPr>
          <w:rFonts w:ascii="Calibri" w:eastAsia="Calibri" w:hAnsi="Calibri" w:cs="Calibri"/>
          <w:sz w:val="22"/>
          <w:szCs w:val="22"/>
        </w:rPr>
        <w:t>Select</w:t>
      </w:r>
      <w:proofErr w:type="gramEnd"/>
      <w:r>
        <w:rPr>
          <w:rFonts w:ascii="Calibri" w:eastAsia="Calibri" w:hAnsi="Calibri" w:cs="Calibri"/>
          <w:sz w:val="22"/>
          <w:szCs w:val="22"/>
        </w:rPr>
        <w:t xml:space="preserve"> a simple problem related to your chosen AI application.</w:t>
      </w:r>
    </w:p>
    <w:p w14:paraId="5E19A496" w14:textId="77777777" w:rsidR="008F1496" w:rsidRDefault="002623E7">
      <w:pPr>
        <w:tabs>
          <w:tab w:val="left" w:pos="1540"/>
        </w:tabs>
        <w:spacing w:before="36" w:line="269" w:lineRule="auto"/>
        <w:ind w:left="1540" w:right="78" w:hanging="360"/>
        <w:rPr>
          <w:rFonts w:ascii="Calibri" w:eastAsia="Calibri" w:hAnsi="Calibri" w:cs="Calibri"/>
          <w:sz w:val="22"/>
          <w:szCs w:val="22"/>
        </w:rPr>
        <w:sectPr w:rsidR="008F1496">
          <w:type w:val="continuous"/>
          <w:pgSz w:w="12240" w:h="15840"/>
          <w:pgMar w:top="1780" w:right="1320" w:bottom="280" w:left="1340" w:header="720" w:footer="720" w:gutter="0"/>
          <w:cols w:space="720"/>
        </w:sectPr>
      </w:pPr>
      <w:r>
        <w:rPr>
          <w:rFonts w:ascii="Courier New" w:eastAsia="Courier New" w:hAnsi="Courier New" w:cs="Courier New"/>
          <w:w w:val="99"/>
        </w:rPr>
        <w:t>o</w:t>
      </w:r>
      <w:r>
        <w:rPr>
          <w:rFonts w:ascii="Courier New" w:eastAsia="Courier New" w:hAnsi="Courier New" w:cs="Courier New"/>
        </w:rPr>
        <w:tab/>
      </w:r>
      <w:r>
        <w:rPr>
          <w:rFonts w:ascii="Calibri" w:eastAsia="Calibri" w:hAnsi="Calibri" w:cs="Calibri"/>
          <w:sz w:val="22"/>
          <w:szCs w:val="22"/>
        </w:rPr>
        <w:t>Create   an   image   processing   model</w:t>
      </w:r>
      <w:proofErr w:type="gramStart"/>
      <w:r>
        <w:rPr>
          <w:rFonts w:ascii="Calibri" w:eastAsia="Calibri" w:hAnsi="Calibri" w:cs="Calibri"/>
          <w:sz w:val="22"/>
          <w:szCs w:val="22"/>
        </w:rPr>
        <w:t xml:space="preserve">   (</w:t>
      </w:r>
      <w:proofErr w:type="gramEnd"/>
      <w:r>
        <w:rPr>
          <w:rFonts w:ascii="Calibri" w:eastAsia="Calibri" w:hAnsi="Calibri" w:cs="Calibri"/>
          <w:sz w:val="22"/>
          <w:szCs w:val="22"/>
        </w:rPr>
        <w:t>e.g.,   edge   detection   algorithm   or   image segmentation) to address this problem.</w:t>
      </w:r>
    </w:p>
    <w:p w14:paraId="18CC01BC" w14:textId="77777777" w:rsidR="008F1496" w:rsidRDefault="008F1496">
      <w:pPr>
        <w:spacing w:before="6" w:line="280" w:lineRule="exact"/>
        <w:rPr>
          <w:sz w:val="28"/>
          <w:szCs w:val="28"/>
        </w:rPr>
      </w:pPr>
    </w:p>
    <w:p w14:paraId="656B4AB5" w14:textId="77777777" w:rsidR="008F1496" w:rsidRDefault="002623E7">
      <w:pPr>
        <w:tabs>
          <w:tab w:val="left" w:pos="1540"/>
        </w:tabs>
        <w:spacing w:before="12" w:line="269" w:lineRule="auto"/>
        <w:ind w:left="1540" w:right="85" w:hanging="360"/>
        <w:rPr>
          <w:rFonts w:ascii="Calibri" w:eastAsia="Calibri" w:hAnsi="Calibri" w:cs="Calibri"/>
          <w:sz w:val="22"/>
          <w:szCs w:val="22"/>
        </w:rPr>
      </w:pPr>
      <w:r>
        <w:rPr>
          <w:rFonts w:ascii="Courier New" w:eastAsia="Courier New" w:hAnsi="Courier New" w:cs="Courier New"/>
          <w:w w:val="99"/>
        </w:rPr>
        <w:t>o</w:t>
      </w:r>
      <w:r>
        <w:rPr>
          <w:rFonts w:ascii="Courier New" w:eastAsia="Courier New" w:hAnsi="Courier New" w:cs="Courier New"/>
        </w:rPr>
        <w:tab/>
      </w:r>
      <w:r>
        <w:rPr>
          <w:rFonts w:ascii="Calibri" w:eastAsia="Calibri" w:hAnsi="Calibri" w:cs="Calibri"/>
          <w:sz w:val="22"/>
          <w:szCs w:val="22"/>
        </w:rPr>
        <w:t>Use diagrams or visual aids to illustrate how the image processing technique is applied and how the AI system would utilize it.</w:t>
      </w:r>
    </w:p>
    <w:p w14:paraId="601DF18C" w14:textId="77777777" w:rsidR="008F1496" w:rsidRDefault="008F1496">
      <w:pPr>
        <w:spacing w:before="4" w:line="120" w:lineRule="exact"/>
        <w:rPr>
          <w:sz w:val="12"/>
          <w:szCs w:val="12"/>
        </w:rPr>
      </w:pPr>
    </w:p>
    <w:p w14:paraId="77C861FF" w14:textId="77777777" w:rsidR="008F1496" w:rsidRDefault="008F1496">
      <w:pPr>
        <w:spacing w:line="200" w:lineRule="exact"/>
      </w:pPr>
    </w:p>
    <w:p w14:paraId="5D64612E" w14:textId="77777777" w:rsidR="008F1496" w:rsidRDefault="002623E7">
      <w:pPr>
        <w:ind w:left="100"/>
        <w:rPr>
          <w:rFonts w:ascii="Calibri" w:eastAsia="Calibri" w:hAnsi="Calibri" w:cs="Calibri"/>
          <w:sz w:val="22"/>
          <w:szCs w:val="22"/>
        </w:rPr>
      </w:pPr>
      <w:r>
        <w:rPr>
          <w:rFonts w:ascii="Calibri" w:eastAsia="Calibri" w:hAnsi="Calibri" w:cs="Calibri"/>
          <w:b/>
          <w:sz w:val="22"/>
          <w:szCs w:val="22"/>
        </w:rPr>
        <w:t>Presentation Development:</w:t>
      </w:r>
    </w:p>
    <w:p w14:paraId="6EF11120" w14:textId="77777777" w:rsidR="008F1496" w:rsidRDefault="002623E7">
      <w:pPr>
        <w:spacing w:before="38"/>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Slide 1: Introduction to Computer Vision and Image Processing</w:t>
      </w:r>
    </w:p>
    <w:p w14:paraId="312AFCA6" w14:textId="77777777" w:rsidR="008F1496" w:rsidRDefault="002623E7">
      <w:pPr>
        <w:spacing w:before="41"/>
        <w:ind w:left="1180"/>
        <w:rPr>
          <w:rFonts w:ascii="Calibri" w:eastAsia="Calibri" w:hAnsi="Calibri" w:cs="Calibri"/>
          <w:sz w:val="22"/>
          <w:szCs w:val="22"/>
        </w:rPr>
      </w:pPr>
      <w:proofErr w:type="gramStart"/>
      <w:r>
        <w:rPr>
          <w:rFonts w:ascii="Courier New" w:eastAsia="Courier New" w:hAnsi="Courier New" w:cs="Courier New"/>
          <w:w w:val="99"/>
        </w:rPr>
        <w:t>o</w:t>
      </w:r>
      <w:r>
        <w:rPr>
          <w:rFonts w:ascii="Courier New" w:eastAsia="Courier New" w:hAnsi="Courier New" w:cs="Courier New"/>
        </w:rPr>
        <w:t xml:space="preserve">  </w:t>
      </w:r>
      <w:r>
        <w:rPr>
          <w:rFonts w:ascii="Calibri" w:eastAsia="Calibri" w:hAnsi="Calibri" w:cs="Calibri"/>
          <w:sz w:val="22"/>
          <w:szCs w:val="22"/>
        </w:rPr>
        <w:t>Provide</w:t>
      </w:r>
      <w:proofErr w:type="gramEnd"/>
      <w:r>
        <w:rPr>
          <w:rFonts w:ascii="Calibri" w:eastAsia="Calibri" w:hAnsi="Calibri" w:cs="Calibri"/>
          <w:sz w:val="22"/>
          <w:szCs w:val="22"/>
        </w:rPr>
        <w:t xml:space="preserve"> an overview of Compute</w:t>
      </w:r>
      <w:r>
        <w:rPr>
          <w:rFonts w:ascii="Calibri" w:eastAsia="Calibri" w:hAnsi="Calibri" w:cs="Calibri"/>
          <w:sz w:val="22"/>
          <w:szCs w:val="22"/>
        </w:rPr>
        <w:t>r Vision and the critical role image processing plays in AI</w:t>
      </w:r>
    </w:p>
    <w:p w14:paraId="592B483E" w14:textId="77777777" w:rsidR="008F1496" w:rsidRDefault="002623E7">
      <w:pPr>
        <w:spacing w:before="36"/>
        <w:ind w:left="1504" w:right="7228"/>
        <w:jc w:val="center"/>
        <w:rPr>
          <w:rFonts w:ascii="Calibri" w:eastAsia="Calibri" w:hAnsi="Calibri" w:cs="Calibri"/>
          <w:sz w:val="22"/>
          <w:szCs w:val="22"/>
        </w:rPr>
      </w:pPr>
      <w:r>
        <w:rPr>
          <w:rFonts w:ascii="Calibri" w:eastAsia="Calibri" w:hAnsi="Calibri" w:cs="Calibri"/>
          <w:sz w:val="22"/>
          <w:szCs w:val="22"/>
        </w:rPr>
        <w:t>systems.</w:t>
      </w:r>
    </w:p>
    <w:p w14:paraId="6C7F477D" w14:textId="77777777" w:rsidR="008F1496" w:rsidRDefault="002623E7">
      <w:pPr>
        <w:spacing w:before="41"/>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Slide 2: Types of Image Processing Techniques</w:t>
      </w:r>
    </w:p>
    <w:p w14:paraId="69E685DC" w14:textId="77777777" w:rsidR="008F1496" w:rsidRDefault="002623E7">
      <w:pPr>
        <w:tabs>
          <w:tab w:val="left" w:pos="1540"/>
        </w:tabs>
        <w:spacing w:before="38" w:line="272" w:lineRule="auto"/>
        <w:ind w:left="1540" w:right="78" w:hanging="360"/>
        <w:rPr>
          <w:rFonts w:ascii="Calibri" w:eastAsia="Calibri" w:hAnsi="Calibri" w:cs="Calibri"/>
          <w:sz w:val="22"/>
          <w:szCs w:val="22"/>
        </w:rPr>
      </w:pPr>
      <w:r>
        <w:rPr>
          <w:rFonts w:ascii="Courier New" w:eastAsia="Courier New" w:hAnsi="Courier New" w:cs="Courier New"/>
          <w:w w:val="99"/>
        </w:rPr>
        <w:t>o</w:t>
      </w:r>
      <w:r>
        <w:rPr>
          <w:rFonts w:ascii="Courier New" w:eastAsia="Courier New" w:hAnsi="Courier New" w:cs="Courier New"/>
        </w:rPr>
        <w:tab/>
      </w:r>
      <w:r>
        <w:rPr>
          <w:rFonts w:ascii="Calibri" w:eastAsia="Calibri" w:hAnsi="Calibri" w:cs="Calibri"/>
          <w:sz w:val="22"/>
          <w:szCs w:val="22"/>
        </w:rPr>
        <w:t>Describe the three core techniques you researched. Include examples of each and discuss their applications in AI.</w:t>
      </w:r>
    </w:p>
    <w:p w14:paraId="4BAA4813" w14:textId="77777777" w:rsidR="008F1496" w:rsidRDefault="002623E7">
      <w:pPr>
        <w:spacing w:before="11"/>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Slide 3: Case S</w:t>
      </w:r>
      <w:r>
        <w:rPr>
          <w:rFonts w:ascii="Calibri" w:eastAsia="Calibri" w:hAnsi="Calibri" w:cs="Calibri"/>
          <w:b/>
          <w:sz w:val="22"/>
          <w:szCs w:val="22"/>
        </w:rPr>
        <w:t>tudy Overview</w:t>
      </w:r>
    </w:p>
    <w:p w14:paraId="5E9BE41B" w14:textId="77777777" w:rsidR="008F1496" w:rsidRDefault="002623E7">
      <w:pPr>
        <w:tabs>
          <w:tab w:val="left" w:pos="1540"/>
        </w:tabs>
        <w:spacing w:before="38" w:line="271" w:lineRule="auto"/>
        <w:ind w:left="1540" w:right="79" w:hanging="360"/>
        <w:rPr>
          <w:rFonts w:ascii="Calibri" w:eastAsia="Calibri" w:hAnsi="Calibri" w:cs="Calibri"/>
          <w:sz w:val="22"/>
          <w:szCs w:val="22"/>
        </w:rPr>
      </w:pPr>
      <w:r>
        <w:rPr>
          <w:rFonts w:ascii="Courier New" w:eastAsia="Courier New" w:hAnsi="Courier New" w:cs="Courier New"/>
          <w:w w:val="99"/>
        </w:rPr>
        <w:t>o</w:t>
      </w:r>
      <w:r>
        <w:rPr>
          <w:rFonts w:ascii="Courier New" w:eastAsia="Courier New" w:hAnsi="Courier New" w:cs="Courier New"/>
        </w:rPr>
        <w:tab/>
      </w:r>
      <w:proofErr w:type="gramStart"/>
      <w:r>
        <w:rPr>
          <w:rFonts w:ascii="Calibri" w:eastAsia="Calibri" w:hAnsi="Calibri" w:cs="Calibri"/>
          <w:sz w:val="22"/>
          <w:szCs w:val="22"/>
        </w:rPr>
        <w:t>Present  the</w:t>
      </w:r>
      <w:proofErr w:type="gramEnd"/>
      <w:r>
        <w:rPr>
          <w:rFonts w:ascii="Calibri" w:eastAsia="Calibri" w:hAnsi="Calibri" w:cs="Calibri"/>
          <w:sz w:val="22"/>
          <w:szCs w:val="22"/>
        </w:rPr>
        <w:t xml:space="preserve">  AI  application  you  selected.  </w:t>
      </w:r>
      <w:proofErr w:type="gramStart"/>
      <w:r>
        <w:rPr>
          <w:rFonts w:ascii="Calibri" w:eastAsia="Calibri" w:hAnsi="Calibri" w:cs="Calibri"/>
          <w:sz w:val="22"/>
          <w:szCs w:val="22"/>
        </w:rPr>
        <w:t>Explain  how</w:t>
      </w:r>
      <w:proofErr w:type="gramEnd"/>
      <w:r>
        <w:rPr>
          <w:rFonts w:ascii="Calibri" w:eastAsia="Calibri" w:hAnsi="Calibri" w:cs="Calibri"/>
          <w:sz w:val="22"/>
          <w:szCs w:val="22"/>
        </w:rPr>
        <w:t xml:space="preserve">  image  processing  is  used  in  this application and the challenges it addresses.</w:t>
      </w:r>
    </w:p>
    <w:p w14:paraId="1D8ACC88" w14:textId="77777777" w:rsidR="008F1496" w:rsidRDefault="002623E7">
      <w:pPr>
        <w:spacing w:before="12"/>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Slide 4: Your Image Processing Implementation</w:t>
      </w:r>
    </w:p>
    <w:p w14:paraId="70D54662" w14:textId="77777777" w:rsidR="008F1496" w:rsidRDefault="002623E7">
      <w:pPr>
        <w:tabs>
          <w:tab w:val="left" w:pos="1540"/>
        </w:tabs>
        <w:spacing w:before="38" w:line="271" w:lineRule="auto"/>
        <w:ind w:left="1540" w:right="77" w:hanging="360"/>
        <w:rPr>
          <w:rFonts w:ascii="Calibri" w:eastAsia="Calibri" w:hAnsi="Calibri" w:cs="Calibri"/>
          <w:sz w:val="22"/>
          <w:szCs w:val="22"/>
        </w:rPr>
      </w:pPr>
      <w:r>
        <w:rPr>
          <w:rFonts w:ascii="Courier New" w:eastAsia="Courier New" w:hAnsi="Courier New" w:cs="Courier New"/>
          <w:w w:val="99"/>
        </w:rPr>
        <w:t>o</w:t>
      </w:r>
      <w:r>
        <w:rPr>
          <w:rFonts w:ascii="Courier New" w:eastAsia="Courier New" w:hAnsi="Courier New" w:cs="Courier New"/>
        </w:rPr>
        <w:tab/>
      </w:r>
      <w:r>
        <w:rPr>
          <w:rFonts w:ascii="Calibri" w:eastAsia="Calibri" w:hAnsi="Calibri" w:cs="Calibri"/>
          <w:sz w:val="22"/>
          <w:szCs w:val="22"/>
        </w:rPr>
        <w:t>Present the model you created for the simple problem. Explain how the model works and how it helps the AI system solve the problem.</w:t>
      </w:r>
    </w:p>
    <w:p w14:paraId="40FA1AA8" w14:textId="77777777" w:rsidR="008F1496" w:rsidRDefault="002623E7">
      <w:pPr>
        <w:spacing w:before="12"/>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Slide 5: Conclusion</w:t>
      </w:r>
    </w:p>
    <w:p w14:paraId="55DD7F03" w14:textId="77777777" w:rsidR="008F1496" w:rsidRDefault="002623E7">
      <w:pPr>
        <w:tabs>
          <w:tab w:val="left" w:pos="1540"/>
        </w:tabs>
        <w:spacing w:before="38" w:line="271" w:lineRule="auto"/>
        <w:ind w:left="1540" w:right="82" w:hanging="360"/>
        <w:rPr>
          <w:rFonts w:ascii="Calibri" w:eastAsia="Calibri" w:hAnsi="Calibri" w:cs="Calibri"/>
          <w:sz w:val="22"/>
          <w:szCs w:val="22"/>
        </w:rPr>
      </w:pPr>
      <w:r>
        <w:rPr>
          <w:rFonts w:ascii="Courier New" w:eastAsia="Courier New" w:hAnsi="Courier New" w:cs="Courier New"/>
          <w:w w:val="99"/>
        </w:rPr>
        <w:t>o</w:t>
      </w:r>
      <w:r>
        <w:rPr>
          <w:rFonts w:ascii="Courier New" w:eastAsia="Courier New" w:hAnsi="Courier New" w:cs="Courier New"/>
        </w:rPr>
        <w:tab/>
      </w:r>
      <w:r>
        <w:rPr>
          <w:rFonts w:ascii="Calibri" w:eastAsia="Calibri" w:hAnsi="Calibri" w:cs="Calibri"/>
          <w:sz w:val="22"/>
          <w:szCs w:val="22"/>
        </w:rPr>
        <w:t>Summarize the importance of effective image processing in AI and reflect on what you learned from</w:t>
      </w:r>
      <w:r>
        <w:rPr>
          <w:rFonts w:ascii="Calibri" w:eastAsia="Calibri" w:hAnsi="Calibri" w:cs="Calibri"/>
          <w:sz w:val="22"/>
          <w:szCs w:val="22"/>
        </w:rPr>
        <w:t xml:space="preserve"> the activity.</w:t>
      </w:r>
    </w:p>
    <w:p w14:paraId="2D5E8A15" w14:textId="77777777" w:rsidR="008F1496" w:rsidRDefault="008F1496">
      <w:pPr>
        <w:spacing w:before="10" w:line="100" w:lineRule="exact"/>
        <w:rPr>
          <w:sz w:val="11"/>
          <w:szCs w:val="11"/>
        </w:rPr>
      </w:pPr>
    </w:p>
    <w:p w14:paraId="1EE40200" w14:textId="77777777" w:rsidR="008F1496" w:rsidRDefault="008F1496">
      <w:pPr>
        <w:spacing w:line="200" w:lineRule="exact"/>
      </w:pPr>
    </w:p>
    <w:p w14:paraId="2C2D8096" w14:textId="77777777" w:rsidR="008F1496" w:rsidRDefault="002623E7">
      <w:pPr>
        <w:ind w:left="100"/>
        <w:rPr>
          <w:rFonts w:ascii="Calibri" w:eastAsia="Calibri" w:hAnsi="Calibri" w:cs="Calibri"/>
          <w:sz w:val="22"/>
          <w:szCs w:val="22"/>
        </w:rPr>
      </w:pPr>
      <w:r>
        <w:rPr>
          <w:rFonts w:ascii="Calibri" w:eastAsia="Calibri" w:hAnsi="Calibri" w:cs="Calibri"/>
          <w:b/>
          <w:sz w:val="22"/>
          <w:szCs w:val="22"/>
        </w:rPr>
        <w:t>Extension Activity:</w:t>
      </w:r>
    </w:p>
    <w:p w14:paraId="68AAB203" w14:textId="77777777" w:rsidR="008F1496" w:rsidRDefault="002623E7">
      <w:pPr>
        <w:spacing w:before="41"/>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Research an Emerging Form of Image Processing:</w:t>
      </w:r>
    </w:p>
    <w:p w14:paraId="777C0DC7" w14:textId="77777777" w:rsidR="008F1496" w:rsidRDefault="002623E7">
      <w:pPr>
        <w:tabs>
          <w:tab w:val="left" w:pos="1540"/>
        </w:tabs>
        <w:spacing w:before="41" w:line="269" w:lineRule="auto"/>
        <w:ind w:left="1540" w:right="77" w:hanging="360"/>
        <w:rPr>
          <w:rFonts w:ascii="Calibri" w:eastAsia="Calibri" w:hAnsi="Calibri" w:cs="Calibri"/>
          <w:sz w:val="22"/>
          <w:szCs w:val="22"/>
        </w:rPr>
      </w:pPr>
      <w:r>
        <w:rPr>
          <w:rFonts w:ascii="Courier New" w:eastAsia="Courier New" w:hAnsi="Courier New" w:cs="Courier New"/>
          <w:w w:val="99"/>
        </w:rPr>
        <w:t>o</w:t>
      </w:r>
      <w:r>
        <w:rPr>
          <w:rFonts w:ascii="Courier New" w:eastAsia="Courier New" w:hAnsi="Courier New" w:cs="Courier New"/>
        </w:rPr>
        <w:tab/>
      </w:r>
      <w:r>
        <w:rPr>
          <w:rFonts w:ascii="Calibri" w:eastAsia="Calibri" w:hAnsi="Calibri" w:cs="Calibri"/>
          <w:sz w:val="22"/>
          <w:szCs w:val="22"/>
        </w:rPr>
        <w:t>Investigate a newer or emerging technique in image processing, such as deep learning- based image analysis.</w:t>
      </w:r>
    </w:p>
    <w:p w14:paraId="6EED4C77" w14:textId="79D2F188" w:rsidR="008F1496" w:rsidRDefault="002623E7" w:rsidP="00312895">
      <w:pPr>
        <w:spacing w:before="14"/>
        <w:ind w:left="1180"/>
        <w:rPr>
          <w:rFonts w:ascii="Calibri" w:eastAsia="Calibri" w:hAnsi="Calibri" w:cs="Calibri"/>
          <w:sz w:val="22"/>
          <w:szCs w:val="22"/>
        </w:rPr>
      </w:pPr>
      <w:proofErr w:type="gramStart"/>
      <w:r>
        <w:rPr>
          <w:rFonts w:ascii="Courier New" w:eastAsia="Courier New" w:hAnsi="Courier New" w:cs="Courier New"/>
          <w:w w:val="99"/>
        </w:rPr>
        <w:t>o</w:t>
      </w:r>
      <w:r>
        <w:rPr>
          <w:rFonts w:ascii="Courier New" w:eastAsia="Courier New" w:hAnsi="Courier New" w:cs="Courier New"/>
        </w:rPr>
        <w:t xml:space="preserve">  </w:t>
      </w:r>
      <w:r>
        <w:rPr>
          <w:rFonts w:ascii="Calibri" w:eastAsia="Calibri" w:hAnsi="Calibri" w:cs="Calibri"/>
          <w:sz w:val="22"/>
          <w:szCs w:val="22"/>
        </w:rPr>
        <w:t>Prepare</w:t>
      </w:r>
      <w:proofErr w:type="gramEnd"/>
      <w:r>
        <w:rPr>
          <w:rFonts w:ascii="Calibri" w:eastAsia="Calibri" w:hAnsi="Calibri" w:cs="Calibri"/>
          <w:sz w:val="22"/>
          <w:szCs w:val="22"/>
        </w:rPr>
        <w:t xml:space="preserve">  a  brief  report  or  additional  slide  disc</w:t>
      </w:r>
      <w:r>
        <w:rPr>
          <w:rFonts w:ascii="Calibri" w:eastAsia="Calibri" w:hAnsi="Calibri" w:cs="Calibri"/>
          <w:sz w:val="22"/>
          <w:szCs w:val="22"/>
        </w:rPr>
        <w:t>ussing  its  potential  impact  on  future  AI</w:t>
      </w:r>
      <w:r w:rsidR="00312895">
        <w:rPr>
          <w:rFonts w:ascii="Calibri" w:eastAsia="Calibri" w:hAnsi="Calibri" w:cs="Calibri"/>
          <w:sz w:val="22"/>
          <w:szCs w:val="22"/>
        </w:rPr>
        <w:t xml:space="preserve"> </w:t>
      </w:r>
      <w:r>
        <w:rPr>
          <w:rFonts w:ascii="Calibri" w:eastAsia="Calibri" w:hAnsi="Calibri" w:cs="Calibri"/>
          <w:sz w:val="22"/>
          <w:szCs w:val="22"/>
        </w:rPr>
        <w:t>systems.</w:t>
      </w:r>
    </w:p>
    <w:p w14:paraId="209B6C0A" w14:textId="77777777" w:rsidR="008F1496" w:rsidRDefault="008F1496">
      <w:pPr>
        <w:spacing w:before="8" w:line="140" w:lineRule="exact"/>
        <w:rPr>
          <w:sz w:val="14"/>
          <w:szCs w:val="14"/>
        </w:rPr>
      </w:pPr>
    </w:p>
    <w:p w14:paraId="058C8A63" w14:textId="77777777" w:rsidR="008F1496" w:rsidRDefault="008F1496">
      <w:pPr>
        <w:spacing w:line="200" w:lineRule="exact"/>
      </w:pPr>
    </w:p>
    <w:p w14:paraId="7BA5A7C4" w14:textId="77777777" w:rsidR="008F1496" w:rsidRDefault="002623E7">
      <w:pPr>
        <w:ind w:left="100"/>
        <w:rPr>
          <w:rFonts w:ascii="Calibri" w:eastAsia="Calibri" w:hAnsi="Calibri" w:cs="Calibri"/>
          <w:sz w:val="22"/>
          <w:szCs w:val="22"/>
        </w:rPr>
      </w:pPr>
      <w:r>
        <w:rPr>
          <w:rFonts w:ascii="Calibri" w:eastAsia="Calibri" w:hAnsi="Calibri" w:cs="Calibri"/>
          <w:b/>
          <w:sz w:val="22"/>
          <w:szCs w:val="22"/>
        </w:rPr>
        <w:t>Submission Instruction:</w:t>
      </w:r>
    </w:p>
    <w:p w14:paraId="1D220610" w14:textId="77777777" w:rsidR="008F1496" w:rsidRDefault="002623E7">
      <w:pPr>
        <w:spacing w:before="41"/>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 xml:space="preserve">Create GitHub Repository: </w:t>
      </w:r>
      <w:r>
        <w:rPr>
          <w:rFonts w:ascii="Calibri" w:eastAsia="Calibri" w:hAnsi="Calibri" w:cs="Calibri"/>
          <w:sz w:val="22"/>
          <w:szCs w:val="22"/>
        </w:rPr>
        <w:t>Create a repository for the subject (e.g., CSST106-CS4D).</w:t>
      </w:r>
    </w:p>
    <w:p w14:paraId="3D4F5108" w14:textId="77777777" w:rsidR="008F1496" w:rsidRDefault="002623E7">
      <w:pPr>
        <w:spacing w:before="45"/>
        <w:ind w:left="460"/>
        <w:rPr>
          <w:rFonts w:ascii="Calibri" w:eastAsia="Calibri" w:hAnsi="Calibri" w:cs="Calibri"/>
          <w:sz w:val="22"/>
          <w:szCs w:val="22"/>
        </w:rPr>
      </w:pPr>
      <w:r>
        <w:rPr>
          <w:rFonts w:ascii="Verdana" w:eastAsia="Verdana" w:hAnsi="Verdana" w:cs="Verdana"/>
          <w:sz w:val="22"/>
          <w:szCs w:val="22"/>
        </w:rPr>
        <w:t xml:space="preserve">•   </w:t>
      </w:r>
      <w:r>
        <w:rPr>
          <w:rFonts w:ascii="Calibri" w:eastAsia="Calibri" w:hAnsi="Calibri" w:cs="Calibri"/>
          <w:b/>
          <w:sz w:val="22"/>
          <w:szCs w:val="22"/>
        </w:rPr>
        <w:t xml:space="preserve">Sample Machine Problem </w:t>
      </w:r>
      <w:r>
        <w:rPr>
          <w:rFonts w:ascii="Calibri" w:eastAsia="Calibri" w:hAnsi="Calibri" w:cs="Calibri"/>
          <w:sz w:val="22"/>
          <w:szCs w:val="22"/>
        </w:rPr>
        <w:t xml:space="preserve">(Reference: </w:t>
      </w:r>
      <w:hyperlink r:id="rId12">
        <w:r>
          <w:rPr>
            <w:rFonts w:ascii="Calibri" w:eastAsia="Calibri" w:hAnsi="Calibri" w:cs="Calibri"/>
            <w:color w:val="0000FF"/>
            <w:sz w:val="22"/>
            <w:szCs w:val="22"/>
            <w:u w:val="single" w:color="0000FF"/>
          </w:rPr>
          <w:t>https://github.com/leeroyvincent/MIT-504-DEPATILLO</w:t>
        </w:r>
        <w:r>
          <w:rPr>
            <w:rFonts w:ascii="Calibri" w:eastAsia="Calibri" w:hAnsi="Calibri" w:cs="Calibri"/>
            <w:color w:val="000000"/>
            <w:sz w:val="22"/>
            <w:szCs w:val="22"/>
          </w:rPr>
          <w:t>)</w:t>
        </w:r>
      </w:hyperlink>
    </w:p>
    <w:p w14:paraId="26E462BF" w14:textId="77777777" w:rsidR="008F1496" w:rsidRDefault="002623E7">
      <w:pPr>
        <w:tabs>
          <w:tab w:val="left" w:pos="820"/>
        </w:tabs>
        <w:spacing w:before="38" w:line="275" w:lineRule="auto"/>
        <w:ind w:left="820" w:right="77" w:hanging="360"/>
        <w:jc w:val="both"/>
        <w:rPr>
          <w:rFonts w:ascii="Calibri" w:eastAsia="Calibri" w:hAnsi="Calibri" w:cs="Calibri"/>
          <w:sz w:val="22"/>
          <w:szCs w:val="22"/>
        </w:rPr>
      </w:pPr>
      <w:r>
        <w:rPr>
          <w:rFonts w:ascii="Verdana" w:eastAsia="Verdana" w:hAnsi="Verdana" w:cs="Verdana"/>
          <w:w w:val="99"/>
        </w:rPr>
        <w:t>•</w:t>
      </w:r>
      <w:r>
        <w:rPr>
          <w:rFonts w:ascii="Verdana" w:eastAsia="Verdana" w:hAnsi="Verdana" w:cs="Verdana"/>
        </w:rPr>
        <w:tab/>
      </w:r>
      <w:r>
        <w:rPr>
          <w:rFonts w:ascii="Calibri" w:eastAsia="Calibri" w:hAnsi="Calibri" w:cs="Calibri"/>
          <w:b/>
          <w:sz w:val="22"/>
          <w:szCs w:val="22"/>
        </w:rPr>
        <w:t xml:space="preserve">Submission Format: </w:t>
      </w:r>
      <w:r>
        <w:rPr>
          <w:rFonts w:ascii="Calibri" w:eastAsia="Calibri" w:hAnsi="Calibri" w:cs="Calibri"/>
          <w:sz w:val="22"/>
          <w:szCs w:val="22"/>
        </w:rPr>
        <w:t xml:space="preserve">Create a PowerPoint presentation based on the "Presentation Development" section and </w:t>
      </w:r>
      <w:proofErr w:type="gramStart"/>
      <w:r>
        <w:rPr>
          <w:rFonts w:ascii="Calibri" w:eastAsia="Calibri" w:hAnsi="Calibri" w:cs="Calibri"/>
          <w:sz w:val="22"/>
          <w:szCs w:val="22"/>
        </w:rPr>
        <w:t>export  it</w:t>
      </w:r>
      <w:proofErr w:type="gramEnd"/>
      <w:r>
        <w:rPr>
          <w:rFonts w:ascii="Calibri" w:eastAsia="Calibri" w:hAnsi="Calibri" w:cs="Calibri"/>
          <w:sz w:val="22"/>
          <w:szCs w:val="22"/>
        </w:rPr>
        <w:t xml:space="preserve"> to  a video with 5-</w:t>
      </w:r>
      <w:r>
        <w:rPr>
          <w:rFonts w:ascii="Calibri" w:eastAsia="Calibri" w:hAnsi="Calibri" w:cs="Calibri"/>
          <w:sz w:val="22"/>
          <w:szCs w:val="22"/>
        </w:rPr>
        <w:t>10 seconds transition per  slide. Include the content in GitHub using Markdown Language (.md).</w:t>
      </w:r>
    </w:p>
    <w:p w14:paraId="22ACEDC4" w14:textId="77777777" w:rsidR="008F1496" w:rsidRDefault="002623E7">
      <w:pPr>
        <w:spacing w:before="8"/>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 xml:space="preserve">Filename Format: </w:t>
      </w:r>
      <w:r>
        <w:rPr>
          <w:rFonts w:ascii="Calibri" w:eastAsia="Calibri" w:hAnsi="Calibri" w:cs="Calibri"/>
          <w:sz w:val="22"/>
          <w:szCs w:val="22"/>
        </w:rPr>
        <w:t>[SECTION-BERNARDINO-MP1] 4D-BERNARDINO-MP1</w:t>
      </w:r>
    </w:p>
    <w:p w14:paraId="5F2A2A67" w14:textId="77777777" w:rsidR="008F1496" w:rsidRDefault="002623E7">
      <w:pPr>
        <w:tabs>
          <w:tab w:val="left" w:pos="820"/>
        </w:tabs>
        <w:spacing w:before="41" w:line="276" w:lineRule="auto"/>
        <w:ind w:left="820" w:right="78" w:hanging="360"/>
        <w:jc w:val="both"/>
        <w:rPr>
          <w:rFonts w:ascii="Calibri" w:eastAsia="Calibri" w:hAnsi="Calibri" w:cs="Calibri"/>
          <w:sz w:val="22"/>
          <w:szCs w:val="22"/>
        </w:rPr>
        <w:sectPr w:rsidR="008F1496">
          <w:pgSz w:w="12240" w:h="15840"/>
          <w:pgMar w:top="1780" w:right="1320" w:bottom="280" w:left="1340" w:header="609" w:footer="0" w:gutter="0"/>
          <w:cols w:space="720"/>
        </w:sectPr>
      </w:pPr>
      <w:r>
        <w:rPr>
          <w:rFonts w:ascii="Verdana" w:eastAsia="Verdana" w:hAnsi="Verdana" w:cs="Verdana"/>
          <w:w w:val="99"/>
        </w:rPr>
        <w:t>•</w:t>
      </w:r>
      <w:r>
        <w:rPr>
          <w:rFonts w:ascii="Verdana" w:eastAsia="Verdana" w:hAnsi="Verdana" w:cs="Verdana"/>
        </w:rPr>
        <w:tab/>
      </w:r>
      <w:r>
        <w:rPr>
          <w:rFonts w:ascii="Calibri" w:eastAsia="Calibri" w:hAnsi="Calibri" w:cs="Calibri"/>
          <w:b/>
          <w:sz w:val="22"/>
          <w:szCs w:val="22"/>
        </w:rPr>
        <w:t xml:space="preserve">Penalties: </w:t>
      </w:r>
      <w:r>
        <w:rPr>
          <w:rFonts w:ascii="Calibri" w:eastAsia="Calibri" w:hAnsi="Calibri" w:cs="Calibri"/>
          <w:sz w:val="22"/>
          <w:szCs w:val="22"/>
        </w:rPr>
        <w:t>Inability to follow this instruction will result in a 5-point deductio</w:t>
      </w:r>
      <w:r>
        <w:rPr>
          <w:rFonts w:ascii="Calibri" w:eastAsia="Calibri" w:hAnsi="Calibri" w:cs="Calibri"/>
          <w:sz w:val="22"/>
          <w:szCs w:val="22"/>
        </w:rPr>
        <w:t>n for filename format and a 5-point deduction per day for late submission. Cheating and plagiarism will be penalized.</w:t>
      </w:r>
    </w:p>
    <w:p w14:paraId="6FA9A614" w14:textId="77777777" w:rsidR="008F1496" w:rsidRDefault="008F1496">
      <w:pPr>
        <w:spacing w:line="200" w:lineRule="exact"/>
      </w:pPr>
    </w:p>
    <w:p w14:paraId="5A554659" w14:textId="77777777" w:rsidR="008F1496" w:rsidRDefault="008F1496">
      <w:pPr>
        <w:spacing w:line="200" w:lineRule="exact"/>
      </w:pPr>
    </w:p>
    <w:p w14:paraId="1478B28E" w14:textId="77777777" w:rsidR="008F1496" w:rsidRDefault="008F1496">
      <w:pPr>
        <w:spacing w:line="200" w:lineRule="exact"/>
      </w:pPr>
    </w:p>
    <w:p w14:paraId="7566AC7A" w14:textId="77777777" w:rsidR="008F1496" w:rsidRDefault="008F1496">
      <w:pPr>
        <w:spacing w:line="200" w:lineRule="exact"/>
      </w:pPr>
    </w:p>
    <w:p w14:paraId="7EF3BBAD" w14:textId="77777777" w:rsidR="008F1496" w:rsidRDefault="008F1496">
      <w:pPr>
        <w:spacing w:line="200" w:lineRule="exact"/>
      </w:pPr>
    </w:p>
    <w:p w14:paraId="6773E9AF" w14:textId="77777777" w:rsidR="008F1496" w:rsidRDefault="008F1496">
      <w:pPr>
        <w:spacing w:before="13" w:line="200" w:lineRule="exact"/>
      </w:pPr>
    </w:p>
    <w:p w14:paraId="64D8D8EE" w14:textId="77777777" w:rsidR="008F1496" w:rsidRDefault="002623E7">
      <w:pPr>
        <w:spacing w:before="12"/>
        <w:ind w:left="100"/>
        <w:rPr>
          <w:rFonts w:ascii="Calibri" w:eastAsia="Calibri" w:hAnsi="Calibri" w:cs="Calibri"/>
          <w:sz w:val="22"/>
          <w:szCs w:val="22"/>
        </w:rPr>
      </w:pPr>
      <w:r>
        <w:rPr>
          <w:rFonts w:ascii="Calibri" w:eastAsia="Calibri" w:hAnsi="Calibri" w:cs="Calibri"/>
          <w:b/>
          <w:sz w:val="22"/>
          <w:szCs w:val="22"/>
        </w:rPr>
        <w:t>Rubric for Machine Problem No. 1: Exploring the Role of Computer Vision and Image Processing in AI</w:t>
      </w:r>
    </w:p>
    <w:p w14:paraId="6E07140D" w14:textId="77777777" w:rsidR="008F1496" w:rsidRDefault="008F1496">
      <w:pPr>
        <w:spacing w:before="5" w:line="160" w:lineRule="exact"/>
        <w:rPr>
          <w:sz w:val="17"/>
          <w:szCs w:val="17"/>
        </w:rPr>
      </w:pPr>
    </w:p>
    <w:p w14:paraId="20991EA7" w14:textId="77777777" w:rsidR="008F1496" w:rsidRDefault="008F1496">
      <w:pPr>
        <w:spacing w:line="200" w:lineRule="exact"/>
      </w:pPr>
    </w:p>
    <w:p w14:paraId="2D399DBF" w14:textId="77777777" w:rsidR="008F1496" w:rsidRDefault="002623E7">
      <w:pPr>
        <w:ind w:left="120"/>
        <w:rPr>
          <w:rFonts w:ascii="Calibri" w:eastAsia="Calibri" w:hAnsi="Calibri" w:cs="Calibri"/>
          <w:sz w:val="22"/>
          <w:szCs w:val="22"/>
        </w:rPr>
        <w:sectPr w:rsidR="008F1496">
          <w:pgSz w:w="12240" w:h="15840"/>
          <w:pgMar w:top="1780" w:right="1360" w:bottom="280" w:left="1340" w:header="609" w:footer="0" w:gutter="0"/>
          <w:cols w:space="720"/>
        </w:sectPr>
      </w:pPr>
      <w:r>
        <w:rPr>
          <w:rFonts w:ascii="Calibri" w:eastAsia="Calibri" w:hAnsi="Calibri" w:cs="Calibri"/>
          <w:b/>
          <w:sz w:val="22"/>
          <w:szCs w:val="22"/>
        </w:rPr>
        <w:t xml:space="preserve">Criteria                   Excellent (10 </w:t>
      </w:r>
      <w:proofErr w:type="gramStart"/>
      <w:r>
        <w:rPr>
          <w:rFonts w:ascii="Calibri" w:eastAsia="Calibri" w:hAnsi="Calibri" w:cs="Calibri"/>
          <w:b/>
          <w:sz w:val="22"/>
          <w:szCs w:val="22"/>
        </w:rPr>
        <w:t xml:space="preserve">points)   </w:t>
      </w:r>
      <w:proofErr w:type="gramEnd"/>
      <w:r>
        <w:rPr>
          <w:rFonts w:ascii="Calibri" w:eastAsia="Calibri" w:hAnsi="Calibri" w:cs="Calibri"/>
          <w:b/>
          <w:sz w:val="22"/>
          <w:szCs w:val="22"/>
        </w:rPr>
        <w:t xml:space="preserve">     Good (8 points)         Fair (5 points)         Poor (2 points)</w:t>
      </w:r>
    </w:p>
    <w:p w14:paraId="16658141" w14:textId="77777777" w:rsidR="008F1496" w:rsidRDefault="008F1496">
      <w:pPr>
        <w:spacing w:before="13" w:line="220" w:lineRule="exact"/>
        <w:rPr>
          <w:sz w:val="22"/>
          <w:szCs w:val="22"/>
        </w:rPr>
      </w:pPr>
    </w:p>
    <w:p w14:paraId="4F1C5E6C" w14:textId="77777777" w:rsidR="008F1496" w:rsidRDefault="002623E7">
      <w:pPr>
        <w:spacing w:line="276" w:lineRule="auto"/>
        <w:ind w:left="120" w:right="-40"/>
        <w:rPr>
          <w:rFonts w:ascii="Calibri" w:eastAsia="Calibri" w:hAnsi="Calibri" w:cs="Calibri"/>
          <w:sz w:val="22"/>
          <w:szCs w:val="22"/>
        </w:rPr>
      </w:pPr>
      <w:r>
        <w:rPr>
          <w:rFonts w:ascii="Calibri" w:eastAsia="Calibri" w:hAnsi="Calibri" w:cs="Calibri"/>
          <w:b/>
          <w:sz w:val="22"/>
          <w:szCs w:val="22"/>
        </w:rPr>
        <w:t>Research and understanding of AI</w:t>
      </w:r>
    </w:p>
    <w:p w14:paraId="0E5F3DD6" w14:textId="77777777" w:rsidR="008F1496" w:rsidRDefault="002623E7">
      <w:pPr>
        <w:spacing w:before="79" w:line="275" w:lineRule="auto"/>
        <w:ind w:right="-40"/>
        <w:rPr>
          <w:rFonts w:ascii="Calibri" w:eastAsia="Calibri" w:hAnsi="Calibri" w:cs="Calibri"/>
          <w:sz w:val="22"/>
          <w:szCs w:val="22"/>
        </w:rPr>
      </w:pPr>
      <w:r>
        <w:br w:type="column"/>
      </w:r>
      <w:r>
        <w:rPr>
          <w:rFonts w:ascii="Calibri" w:eastAsia="Calibri" w:hAnsi="Calibri" w:cs="Calibri"/>
          <w:sz w:val="22"/>
          <w:szCs w:val="22"/>
        </w:rPr>
        <w:t>Comprehensive understanding of AI and the role of image</w:t>
      </w:r>
    </w:p>
    <w:p w14:paraId="76D40418" w14:textId="77777777" w:rsidR="008F1496" w:rsidRDefault="002623E7">
      <w:pPr>
        <w:spacing w:before="9"/>
        <w:rPr>
          <w:rFonts w:ascii="Calibri" w:eastAsia="Calibri" w:hAnsi="Calibri" w:cs="Calibri"/>
          <w:sz w:val="22"/>
          <w:szCs w:val="22"/>
        </w:rPr>
      </w:pPr>
      <w:r>
        <w:rPr>
          <w:rFonts w:ascii="Calibri" w:eastAsia="Calibri" w:hAnsi="Calibri" w:cs="Calibri"/>
          <w:sz w:val="22"/>
          <w:szCs w:val="22"/>
        </w:rPr>
        <w:t>processing.</w:t>
      </w:r>
    </w:p>
    <w:p w14:paraId="3EAE0641" w14:textId="77777777" w:rsidR="008F1496" w:rsidRDefault="002623E7">
      <w:pPr>
        <w:spacing w:before="13" w:line="220" w:lineRule="exact"/>
        <w:rPr>
          <w:sz w:val="22"/>
          <w:szCs w:val="22"/>
        </w:rPr>
      </w:pPr>
      <w:r>
        <w:br w:type="column"/>
      </w:r>
    </w:p>
    <w:p w14:paraId="3532B711" w14:textId="77777777" w:rsidR="008F1496" w:rsidRDefault="002623E7">
      <w:pPr>
        <w:spacing w:line="276" w:lineRule="auto"/>
        <w:ind w:right="-40"/>
        <w:rPr>
          <w:rFonts w:ascii="Calibri" w:eastAsia="Calibri" w:hAnsi="Calibri" w:cs="Calibri"/>
          <w:sz w:val="22"/>
          <w:szCs w:val="22"/>
        </w:rPr>
      </w:pPr>
      <w:r>
        <w:rPr>
          <w:rFonts w:ascii="Calibri" w:eastAsia="Calibri" w:hAnsi="Calibri" w:cs="Calibri"/>
          <w:sz w:val="22"/>
          <w:szCs w:val="22"/>
        </w:rPr>
        <w:t>Good</w:t>
      </w:r>
      <w:r>
        <w:rPr>
          <w:rFonts w:ascii="Calibri" w:eastAsia="Calibri" w:hAnsi="Calibri" w:cs="Calibri"/>
          <w:sz w:val="22"/>
          <w:szCs w:val="22"/>
        </w:rPr>
        <w:t xml:space="preserve"> understanding with minor gaps.</w:t>
      </w:r>
    </w:p>
    <w:p w14:paraId="75A5DDA4" w14:textId="77777777" w:rsidR="008F1496" w:rsidRDefault="002623E7">
      <w:pPr>
        <w:spacing w:before="79" w:line="275" w:lineRule="auto"/>
        <w:ind w:right="-40"/>
        <w:rPr>
          <w:rFonts w:ascii="Calibri" w:eastAsia="Calibri" w:hAnsi="Calibri" w:cs="Calibri"/>
          <w:sz w:val="22"/>
          <w:szCs w:val="22"/>
        </w:rPr>
      </w:pPr>
      <w:r>
        <w:br w:type="column"/>
      </w:r>
      <w:r>
        <w:rPr>
          <w:rFonts w:ascii="Calibri" w:eastAsia="Calibri" w:hAnsi="Calibri" w:cs="Calibri"/>
          <w:sz w:val="22"/>
          <w:szCs w:val="22"/>
        </w:rPr>
        <w:t>Basic understanding with some</w:t>
      </w:r>
    </w:p>
    <w:p w14:paraId="7734CDF1" w14:textId="77777777" w:rsidR="008F1496" w:rsidRDefault="002623E7">
      <w:pPr>
        <w:spacing w:before="9"/>
        <w:rPr>
          <w:rFonts w:ascii="Calibri" w:eastAsia="Calibri" w:hAnsi="Calibri" w:cs="Calibri"/>
          <w:sz w:val="22"/>
          <w:szCs w:val="22"/>
        </w:rPr>
      </w:pPr>
      <w:r>
        <w:rPr>
          <w:rFonts w:ascii="Calibri" w:eastAsia="Calibri" w:hAnsi="Calibri" w:cs="Calibri"/>
          <w:sz w:val="22"/>
          <w:szCs w:val="22"/>
        </w:rPr>
        <w:t>inaccuracies.</w:t>
      </w:r>
    </w:p>
    <w:p w14:paraId="3FCD9003" w14:textId="77777777" w:rsidR="008F1496" w:rsidRDefault="002623E7">
      <w:pPr>
        <w:spacing w:before="9" w:line="180" w:lineRule="exact"/>
        <w:rPr>
          <w:sz w:val="18"/>
          <w:szCs w:val="18"/>
        </w:rPr>
      </w:pPr>
      <w:r>
        <w:br w:type="column"/>
      </w:r>
    </w:p>
    <w:p w14:paraId="4C1A8780" w14:textId="77777777" w:rsidR="008F1496" w:rsidRDefault="008F1496">
      <w:pPr>
        <w:spacing w:line="200" w:lineRule="exact"/>
      </w:pPr>
    </w:p>
    <w:p w14:paraId="30CD0D1F" w14:textId="77777777" w:rsidR="008F1496" w:rsidRDefault="002623E7">
      <w:pPr>
        <w:spacing w:line="274" w:lineRule="auto"/>
        <w:ind w:right="179"/>
        <w:rPr>
          <w:rFonts w:ascii="Calibri" w:eastAsia="Calibri" w:hAnsi="Calibri" w:cs="Calibri"/>
          <w:sz w:val="22"/>
          <w:szCs w:val="22"/>
        </w:rPr>
        <w:sectPr w:rsidR="008F1496">
          <w:type w:val="continuous"/>
          <w:pgSz w:w="12240" w:h="15840"/>
          <w:pgMar w:top="1780" w:right="1360" w:bottom="280" w:left="1340" w:header="720" w:footer="720" w:gutter="0"/>
          <w:cols w:num="5" w:space="720" w:equalWidth="0">
            <w:col w:w="1687" w:space="67"/>
            <w:col w:w="2154" w:space="112"/>
            <w:col w:w="1748" w:space="100"/>
            <w:col w:w="1300" w:space="428"/>
            <w:col w:w="1944"/>
          </w:cols>
        </w:sectPr>
      </w:pPr>
      <w:r>
        <w:rPr>
          <w:rFonts w:ascii="Calibri" w:eastAsia="Calibri" w:hAnsi="Calibri" w:cs="Calibri"/>
          <w:sz w:val="22"/>
          <w:szCs w:val="22"/>
        </w:rPr>
        <w:t>Poor or incomplete understanding.</w:t>
      </w:r>
    </w:p>
    <w:p w14:paraId="457D2D03" w14:textId="77777777" w:rsidR="008F1496" w:rsidRDefault="002623E7">
      <w:pPr>
        <w:spacing w:before="79"/>
        <w:ind w:left="120" w:right="-53"/>
        <w:rPr>
          <w:rFonts w:ascii="Calibri" w:eastAsia="Calibri" w:hAnsi="Calibri" w:cs="Calibri"/>
          <w:sz w:val="22"/>
          <w:szCs w:val="22"/>
        </w:rPr>
      </w:pPr>
      <w:r>
        <w:rPr>
          <w:rFonts w:ascii="Calibri" w:eastAsia="Calibri" w:hAnsi="Calibri" w:cs="Calibri"/>
          <w:b/>
          <w:sz w:val="22"/>
          <w:szCs w:val="22"/>
        </w:rPr>
        <w:t>Overview of</w:t>
      </w:r>
    </w:p>
    <w:p w14:paraId="6E34A241" w14:textId="77777777" w:rsidR="008F1496" w:rsidRDefault="002623E7">
      <w:pPr>
        <w:spacing w:before="79"/>
        <w:ind w:right="-53"/>
        <w:rPr>
          <w:rFonts w:ascii="Calibri" w:eastAsia="Calibri" w:hAnsi="Calibri" w:cs="Calibri"/>
          <w:sz w:val="22"/>
          <w:szCs w:val="22"/>
        </w:rPr>
      </w:pPr>
      <w:r>
        <w:br w:type="column"/>
      </w:r>
      <w:r>
        <w:rPr>
          <w:rFonts w:ascii="Calibri" w:eastAsia="Calibri" w:hAnsi="Calibri" w:cs="Calibri"/>
          <w:sz w:val="22"/>
          <w:szCs w:val="22"/>
        </w:rPr>
        <w:t xml:space="preserve">Thorough exploration </w:t>
      </w:r>
      <w:proofErr w:type="gramStart"/>
      <w:r>
        <w:rPr>
          <w:rFonts w:ascii="Calibri" w:eastAsia="Calibri" w:hAnsi="Calibri" w:cs="Calibri"/>
          <w:sz w:val="22"/>
          <w:szCs w:val="22"/>
        </w:rPr>
        <w:t>of  Adequate</w:t>
      </w:r>
      <w:proofErr w:type="gramEnd"/>
    </w:p>
    <w:p w14:paraId="74419378" w14:textId="77777777" w:rsidR="008F1496" w:rsidRDefault="002623E7">
      <w:pPr>
        <w:spacing w:before="79"/>
        <w:ind w:right="-53"/>
        <w:rPr>
          <w:rFonts w:ascii="Calibri" w:eastAsia="Calibri" w:hAnsi="Calibri" w:cs="Calibri"/>
          <w:sz w:val="22"/>
          <w:szCs w:val="22"/>
        </w:rPr>
      </w:pPr>
      <w:r>
        <w:br w:type="column"/>
      </w:r>
      <w:r>
        <w:rPr>
          <w:rFonts w:ascii="Calibri" w:eastAsia="Calibri" w:hAnsi="Calibri" w:cs="Calibri"/>
          <w:sz w:val="22"/>
          <w:szCs w:val="22"/>
        </w:rPr>
        <w:t>Limited</w:t>
      </w:r>
    </w:p>
    <w:p w14:paraId="12C3462D" w14:textId="77777777" w:rsidR="008F1496" w:rsidRDefault="002623E7">
      <w:pPr>
        <w:spacing w:before="79"/>
        <w:rPr>
          <w:rFonts w:ascii="Calibri" w:eastAsia="Calibri" w:hAnsi="Calibri" w:cs="Calibri"/>
          <w:sz w:val="22"/>
          <w:szCs w:val="22"/>
        </w:rPr>
        <w:sectPr w:rsidR="008F1496">
          <w:type w:val="continuous"/>
          <w:pgSz w:w="12240" w:h="15840"/>
          <w:pgMar w:top="1780" w:right="1360" w:bottom="280" w:left="1340" w:header="720" w:footer="720" w:gutter="0"/>
          <w:cols w:num="4" w:space="720" w:equalWidth="0">
            <w:col w:w="1233" w:space="521"/>
            <w:col w:w="3139" w:space="975"/>
            <w:col w:w="670" w:space="1058"/>
            <w:col w:w="1944"/>
          </w:cols>
        </w:sectPr>
      </w:pPr>
      <w:r>
        <w:br w:type="column"/>
      </w:r>
      <w:r>
        <w:rPr>
          <w:rFonts w:ascii="Calibri" w:eastAsia="Calibri" w:hAnsi="Calibri" w:cs="Calibri"/>
          <w:sz w:val="22"/>
          <w:szCs w:val="22"/>
        </w:rPr>
        <w:t>Minimal or incor</w:t>
      </w:r>
      <w:r>
        <w:rPr>
          <w:rFonts w:ascii="Calibri" w:eastAsia="Calibri" w:hAnsi="Calibri" w:cs="Calibri"/>
          <w:sz w:val="22"/>
          <w:szCs w:val="22"/>
        </w:rPr>
        <w:t>rect</w:t>
      </w:r>
    </w:p>
    <w:p w14:paraId="6867EF42" w14:textId="77777777" w:rsidR="008F1496" w:rsidRDefault="002623E7">
      <w:pPr>
        <w:spacing w:before="41"/>
        <w:ind w:left="120" w:right="-53"/>
        <w:rPr>
          <w:rFonts w:ascii="Calibri" w:eastAsia="Calibri" w:hAnsi="Calibri" w:cs="Calibri"/>
          <w:sz w:val="22"/>
          <w:szCs w:val="22"/>
        </w:rPr>
      </w:pPr>
      <w:r>
        <w:rPr>
          <w:rFonts w:ascii="Calibri" w:eastAsia="Calibri" w:hAnsi="Calibri" w:cs="Calibri"/>
          <w:b/>
          <w:sz w:val="22"/>
          <w:szCs w:val="22"/>
        </w:rPr>
        <w:t xml:space="preserve">Image Processing </w:t>
      </w:r>
      <w:r>
        <w:rPr>
          <w:rFonts w:ascii="Calibri" w:eastAsia="Calibri" w:hAnsi="Calibri" w:cs="Calibri"/>
          <w:sz w:val="22"/>
          <w:szCs w:val="22"/>
        </w:rPr>
        <w:t>three techniques with</w:t>
      </w:r>
    </w:p>
    <w:p w14:paraId="765298AE" w14:textId="77777777" w:rsidR="008F1496" w:rsidRDefault="002623E7">
      <w:pPr>
        <w:spacing w:before="41"/>
        <w:ind w:right="-53"/>
        <w:rPr>
          <w:rFonts w:ascii="Calibri" w:eastAsia="Calibri" w:hAnsi="Calibri" w:cs="Calibri"/>
          <w:sz w:val="22"/>
          <w:szCs w:val="22"/>
        </w:rPr>
      </w:pPr>
      <w:r>
        <w:br w:type="column"/>
      </w:r>
      <w:r>
        <w:rPr>
          <w:rFonts w:ascii="Calibri" w:eastAsia="Calibri" w:hAnsi="Calibri" w:cs="Calibri"/>
          <w:sz w:val="22"/>
          <w:szCs w:val="22"/>
        </w:rPr>
        <w:t>exploration with</w:t>
      </w:r>
    </w:p>
    <w:p w14:paraId="59B84604" w14:textId="77777777" w:rsidR="008F1496" w:rsidRDefault="002623E7">
      <w:pPr>
        <w:spacing w:before="41"/>
        <w:ind w:right="-53"/>
        <w:rPr>
          <w:rFonts w:ascii="Calibri" w:eastAsia="Calibri" w:hAnsi="Calibri" w:cs="Calibri"/>
          <w:sz w:val="22"/>
          <w:szCs w:val="22"/>
        </w:rPr>
      </w:pPr>
      <w:r>
        <w:br w:type="column"/>
      </w:r>
      <w:r>
        <w:rPr>
          <w:rFonts w:ascii="Calibri" w:eastAsia="Calibri" w:hAnsi="Calibri" w:cs="Calibri"/>
          <w:sz w:val="22"/>
          <w:szCs w:val="22"/>
        </w:rPr>
        <w:t>exploration with</w:t>
      </w:r>
    </w:p>
    <w:p w14:paraId="0D62FC92" w14:textId="77777777" w:rsidR="008F1496" w:rsidRDefault="002623E7">
      <w:pPr>
        <w:spacing w:before="41"/>
        <w:rPr>
          <w:rFonts w:ascii="Calibri" w:eastAsia="Calibri" w:hAnsi="Calibri" w:cs="Calibri"/>
          <w:sz w:val="22"/>
          <w:szCs w:val="22"/>
        </w:rPr>
        <w:sectPr w:rsidR="008F1496">
          <w:type w:val="continuous"/>
          <w:pgSz w:w="12240" w:h="15840"/>
          <w:pgMar w:top="1780" w:right="1360" w:bottom="280" w:left="1340" w:header="720" w:footer="720" w:gutter="0"/>
          <w:cols w:num="4" w:space="720" w:equalWidth="0">
            <w:col w:w="3722" w:space="298"/>
            <w:col w:w="1474" w:space="375"/>
            <w:col w:w="1474" w:space="254"/>
            <w:col w:w="1943"/>
          </w:cols>
        </w:sectPr>
      </w:pPr>
      <w:r>
        <w:br w:type="column"/>
      </w:r>
      <w:r>
        <w:rPr>
          <w:rFonts w:ascii="Calibri" w:eastAsia="Calibri" w:hAnsi="Calibri" w:cs="Calibri"/>
          <w:sz w:val="22"/>
          <w:szCs w:val="22"/>
        </w:rPr>
        <w:t>exploration of</w:t>
      </w:r>
    </w:p>
    <w:p w14:paraId="29801CD8" w14:textId="77777777" w:rsidR="008F1496" w:rsidRDefault="002623E7">
      <w:pPr>
        <w:spacing w:before="41"/>
        <w:ind w:left="120"/>
        <w:rPr>
          <w:rFonts w:ascii="Calibri" w:eastAsia="Calibri" w:hAnsi="Calibri" w:cs="Calibri"/>
          <w:sz w:val="22"/>
          <w:szCs w:val="22"/>
        </w:rPr>
      </w:pPr>
      <w:r>
        <w:rPr>
          <w:rFonts w:ascii="Calibri" w:eastAsia="Calibri" w:hAnsi="Calibri" w:cs="Calibri"/>
          <w:b/>
          <w:sz w:val="22"/>
          <w:szCs w:val="22"/>
        </w:rPr>
        <w:t>Techniques</w:t>
      </w:r>
    </w:p>
    <w:p w14:paraId="32DF5FF7" w14:textId="77777777" w:rsidR="008F1496" w:rsidRDefault="008F1496">
      <w:pPr>
        <w:spacing w:before="9" w:line="180" w:lineRule="exact"/>
        <w:rPr>
          <w:sz w:val="18"/>
          <w:szCs w:val="18"/>
        </w:rPr>
      </w:pPr>
    </w:p>
    <w:p w14:paraId="3E7143DF" w14:textId="77777777" w:rsidR="008F1496" w:rsidRDefault="008F1496">
      <w:pPr>
        <w:spacing w:line="200" w:lineRule="exact"/>
      </w:pPr>
    </w:p>
    <w:p w14:paraId="1A45A43F" w14:textId="77777777" w:rsidR="008F1496" w:rsidRDefault="002623E7">
      <w:pPr>
        <w:spacing w:line="275" w:lineRule="auto"/>
        <w:ind w:left="120" w:right="305"/>
        <w:rPr>
          <w:rFonts w:ascii="Calibri" w:eastAsia="Calibri" w:hAnsi="Calibri" w:cs="Calibri"/>
          <w:sz w:val="22"/>
          <w:szCs w:val="22"/>
        </w:rPr>
      </w:pPr>
      <w:r>
        <w:rPr>
          <w:rFonts w:ascii="Calibri" w:eastAsia="Calibri" w:hAnsi="Calibri" w:cs="Calibri"/>
          <w:b/>
          <w:sz w:val="22"/>
          <w:szCs w:val="22"/>
        </w:rPr>
        <w:t>Case Study Selection and Analysis</w:t>
      </w:r>
    </w:p>
    <w:p w14:paraId="7CBABD61" w14:textId="77777777" w:rsidR="008F1496" w:rsidRDefault="008F1496">
      <w:pPr>
        <w:spacing w:line="100" w:lineRule="exact"/>
        <w:rPr>
          <w:sz w:val="11"/>
          <w:szCs w:val="11"/>
        </w:rPr>
      </w:pPr>
    </w:p>
    <w:p w14:paraId="230030CB" w14:textId="77777777" w:rsidR="008F1496" w:rsidRDefault="008F1496">
      <w:pPr>
        <w:spacing w:line="200" w:lineRule="exact"/>
      </w:pPr>
    </w:p>
    <w:p w14:paraId="595CADA4" w14:textId="77777777" w:rsidR="008F1496" w:rsidRDefault="008F1496">
      <w:pPr>
        <w:spacing w:line="200" w:lineRule="exact"/>
      </w:pPr>
    </w:p>
    <w:p w14:paraId="537E5ADF" w14:textId="77777777" w:rsidR="008F1496" w:rsidRDefault="002623E7">
      <w:pPr>
        <w:ind w:left="120"/>
        <w:rPr>
          <w:rFonts w:ascii="Calibri" w:eastAsia="Calibri" w:hAnsi="Calibri" w:cs="Calibri"/>
          <w:sz w:val="22"/>
          <w:szCs w:val="22"/>
        </w:rPr>
      </w:pPr>
      <w:r>
        <w:rPr>
          <w:rFonts w:ascii="Calibri" w:eastAsia="Calibri" w:hAnsi="Calibri" w:cs="Calibri"/>
          <w:b/>
          <w:sz w:val="22"/>
          <w:szCs w:val="22"/>
        </w:rPr>
        <w:t>Creation of</w:t>
      </w:r>
    </w:p>
    <w:p w14:paraId="3171053D" w14:textId="77777777" w:rsidR="008F1496" w:rsidRDefault="002623E7">
      <w:pPr>
        <w:spacing w:before="41"/>
        <w:ind w:left="120" w:right="-60"/>
        <w:rPr>
          <w:rFonts w:ascii="Calibri" w:eastAsia="Calibri" w:hAnsi="Calibri" w:cs="Calibri"/>
          <w:sz w:val="22"/>
          <w:szCs w:val="22"/>
        </w:rPr>
      </w:pPr>
      <w:r>
        <w:rPr>
          <w:rFonts w:ascii="Calibri" w:eastAsia="Calibri" w:hAnsi="Calibri" w:cs="Calibri"/>
          <w:b/>
          <w:sz w:val="22"/>
          <w:szCs w:val="22"/>
        </w:rPr>
        <w:t>Image Processing</w:t>
      </w:r>
    </w:p>
    <w:p w14:paraId="57E2C209" w14:textId="77777777" w:rsidR="008F1496" w:rsidRDefault="002623E7">
      <w:pPr>
        <w:spacing w:before="41"/>
        <w:ind w:left="120"/>
        <w:rPr>
          <w:rFonts w:ascii="Calibri" w:eastAsia="Calibri" w:hAnsi="Calibri" w:cs="Calibri"/>
          <w:sz w:val="22"/>
          <w:szCs w:val="22"/>
        </w:rPr>
      </w:pPr>
      <w:r>
        <w:rPr>
          <w:rFonts w:ascii="Calibri" w:eastAsia="Calibri" w:hAnsi="Calibri" w:cs="Calibri"/>
          <w:b/>
          <w:sz w:val="22"/>
          <w:szCs w:val="22"/>
        </w:rPr>
        <w:t>Model</w:t>
      </w:r>
    </w:p>
    <w:p w14:paraId="313ABB0C" w14:textId="77777777" w:rsidR="008F1496" w:rsidRDefault="008F1496">
      <w:pPr>
        <w:spacing w:line="200" w:lineRule="exact"/>
      </w:pPr>
    </w:p>
    <w:p w14:paraId="352684CA" w14:textId="77777777" w:rsidR="008F1496" w:rsidRDefault="008F1496">
      <w:pPr>
        <w:spacing w:line="200" w:lineRule="exact"/>
      </w:pPr>
    </w:p>
    <w:p w14:paraId="21C11386" w14:textId="77777777" w:rsidR="008F1496" w:rsidRDefault="008F1496">
      <w:pPr>
        <w:spacing w:before="19" w:line="280" w:lineRule="exact"/>
        <w:rPr>
          <w:sz w:val="28"/>
          <w:szCs w:val="28"/>
        </w:rPr>
      </w:pPr>
    </w:p>
    <w:p w14:paraId="0716C2DE" w14:textId="77777777" w:rsidR="008F1496" w:rsidRDefault="002623E7">
      <w:pPr>
        <w:ind w:left="120"/>
        <w:rPr>
          <w:rFonts w:ascii="Calibri" w:eastAsia="Calibri" w:hAnsi="Calibri" w:cs="Calibri"/>
          <w:sz w:val="22"/>
          <w:szCs w:val="22"/>
        </w:rPr>
      </w:pPr>
      <w:r>
        <w:rPr>
          <w:rFonts w:ascii="Calibri" w:eastAsia="Calibri" w:hAnsi="Calibri" w:cs="Calibri"/>
          <w:b/>
          <w:sz w:val="22"/>
          <w:szCs w:val="22"/>
        </w:rPr>
        <w:t>Presentation</w:t>
      </w:r>
    </w:p>
    <w:p w14:paraId="0F3E6132" w14:textId="77777777" w:rsidR="008F1496" w:rsidRDefault="002623E7">
      <w:pPr>
        <w:spacing w:before="41" w:line="287" w:lineRule="auto"/>
        <w:ind w:right="151"/>
        <w:rPr>
          <w:rFonts w:ascii="Calibri" w:eastAsia="Calibri" w:hAnsi="Calibri" w:cs="Calibri"/>
          <w:sz w:val="22"/>
          <w:szCs w:val="22"/>
        </w:rPr>
      </w:pPr>
      <w:r>
        <w:br w:type="column"/>
      </w:r>
      <w:r>
        <w:rPr>
          <w:rFonts w:ascii="Calibri" w:eastAsia="Calibri" w:hAnsi="Calibri" w:cs="Calibri"/>
          <w:sz w:val="22"/>
          <w:szCs w:val="22"/>
        </w:rPr>
        <w:t>clear examples. Well-chosen AI application with clear analysis of image</w:t>
      </w:r>
    </w:p>
    <w:p w14:paraId="67236486" w14:textId="77777777" w:rsidR="008F1496" w:rsidRDefault="002623E7">
      <w:pPr>
        <w:spacing w:line="260" w:lineRule="exact"/>
        <w:rPr>
          <w:rFonts w:ascii="Calibri" w:eastAsia="Calibri" w:hAnsi="Calibri" w:cs="Calibri"/>
          <w:sz w:val="22"/>
          <w:szCs w:val="22"/>
        </w:rPr>
      </w:pPr>
      <w:r>
        <w:rPr>
          <w:rFonts w:ascii="Calibri" w:eastAsia="Calibri" w:hAnsi="Calibri" w:cs="Calibri"/>
          <w:sz w:val="22"/>
          <w:szCs w:val="22"/>
        </w:rPr>
        <w:t>processing techniques</w:t>
      </w:r>
    </w:p>
    <w:p w14:paraId="53D44CB5" w14:textId="77777777" w:rsidR="008F1496" w:rsidRDefault="002623E7">
      <w:pPr>
        <w:spacing w:before="41" w:line="287" w:lineRule="auto"/>
        <w:ind w:right="-19"/>
        <w:rPr>
          <w:rFonts w:ascii="Calibri" w:eastAsia="Calibri" w:hAnsi="Calibri" w:cs="Calibri"/>
          <w:sz w:val="22"/>
          <w:szCs w:val="22"/>
        </w:rPr>
      </w:pPr>
      <w:r>
        <w:rPr>
          <w:rFonts w:ascii="Calibri" w:eastAsia="Calibri" w:hAnsi="Calibri" w:cs="Calibri"/>
          <w:sz w:val="22"/>
          <w:szCs w:val="22"/>
        </w:rPr>
        <w:t>and their effectiveness. Clear, accurate, and well-illustrated model that effectively</w:t>
      </w:r>
    </w:p>
    <w:p w14:paraId="128FA867" w14:textId="77777777" w:rsidR="008F1496" w:rsidRDefault="002623E7">
      <w:pPr>
        <w:spacing w:line="260" w:lineRule="exact"/>
        <w:ind w:right="-42"/>
        <w:rPr>
          <w:rFonts w:ascii="Calibri" w:eastAsia="Calibri" w:hAnsi="Calibri" w:cs="Calibri"/>
          <w:sz w:val="22"/>
          <w:szCs w:val="22"/>
        </w:rPr>
      </w:pPr>
      <w:r>
        <w:rPr>
          <w:rFonts w:ascii="Calibri" w:eastAsia="Calibri" w:hAnsi="Calibri" w:cs="Calibri"/>
          <w:sz w:val="22"/>
          <w:szCs w:val="22"/>
        </w:rPr>
        <w:t>addresses the problem.</w:t>
      </w:r>
    </w:p>
    <w:p w14:paraId="2C3C396E" w14:textId="77777777" w:rsidR="008F1496" w:rsidRDefault="002623E7">
      <w:pPr>
        <w:spacing w:before="82" w:line="274" w:lineRule="auto"/>
        <w:ind w:right="-40"/>
        <w:rPr>
          <w:rFonts w:ascii="Calibri" w:eastAsia="Calibri" w:hAnsi="Calibri" w:cs="Calibri"/>
          <w:sz w:val="22"/>
          <w:szCs w:val="22"/>
        </w:rPr>
      </w:pPr>
      <w:r>
        <w:rPr>
          <w:rFonts w:ascii="Calibri" w:eastAsia="Calibri" w:hAnsi="Calibri" w:cs="Calibri"/>
          <w:sz w:val="22"/>
          <w:szCs w:val="22"/>
        </w:rPr>
        <w:t>Well-organized, visually</w:t>
      </w:r>
      <w:r>
        <w:rPr>
          <w:rFonts w:ascii="Calibri" w:eastAsia="Calibri" w:hAnsi="Calibri" w:cs="Calibri"/>
          <w:sz w:val="22"/>
          <w:szCs w:val="22"/>
        </w:rPr>
        <w:t xml:space="preserve"> appealing, and</w:t>
      </w:r>
    </w:p>
    <w:p w14:paraId="1D740BC7" w14:textId="77777777" w:rsidR="008F1496" w:rsidRDefault="002623E7">
      <w:pPr>
        <w:spacing w:before="9" w:line="200" w:lineRule="exact"/>
        <w:rPr>
          <w:rFonts w:ascii="Calibri" w:eastAsia="Calibri" w:hAnsi="Calibri" w:cs="Calibri"/>
          <w:sz w:val="22"/>
          <w:szCs w:val="22"/>
        </w:rPr>
      </w:pPr>
      <w:r>
        <w:rPr>
          <w:rFonts w:ascii="Calibri" w:eastAsia="Calibri" w:hAnsi="Calibri" w:cs="Calibri"/>
          <w:position w:val="-5"/>
          <w:sz w:val="22"/>
          <w:szCs w:val="22"/>
        </w:rPr>
        <w:t>professional</w:t>
      </w:r>
    </w:p>
    <w:p w14:paraId="07F48A78" w14:textId="77777777" w:rsidR="008F1496" w:rsidRDefault="002623E7">
      <w:pPr>
        <w:spacing w:before="41"/>
        <w:rPr>
          <w:rFonts w:ascii="Calibri" w:eastAsia="Calibri" w:hAnsi="Calibri" w:cs="Calibri"/>
          <w:sz w:val="22"/>
          <w:szCs w:val="22"/>
        </w:rPr>
      </w:pPr>
      <w:r>
        <w:br w:type="column"/>
      </w:r>
      <w:r>
        <w:rPr>
          <w:rFonts w:ascii="Calibri" w:eastAsia="Calibri" w:hAnsi="Calibri" w:cs="Calibri"/>
          <w:sz w:val="22"/>
          <w:szCs w:val="22"/>
        </w:rPr>
        <w:t>some examples.</w:t>
      </w:r>
    </w:p>
    <w:p w14:paraId="4B70C169" w14:textId="77777777" w:rsidR="008F1496" w:rsidRDefault="008F1496">
      <w:pPr>
        <w:spacing w:before="9" w:line="180" w:lineRule="exact"/>
        <w:rPr>
          <w:sz w:val="18"/>
          <w:szCs w:val="18"/>
        </w:rPr>
      </w:pPr>
    </w:p>
    <w:p w14:paraId="3FB8AC3E" w14:textId="77777777" w:rsidR="008F1496" w:rsidRDefault="008F1496">
      <w:pPr>
        <w:spacing w:line="200" w:lineRule="exact"/>
      </w:pPr>
    </w:p>
    <w:p w14:paraId="2AB48ADC" w14:textId="77777777" w:rsidR="008F1496" w:rsidRDefault="002623E7">
      <w:pPr>
        <w:spacing w:line="275" w:lineRule="auto"/>
        <w:ind w:right="-40"/>
        <w:rPr>
          <w:rFonts w:ascii="Calibri" w:eastAsia="Calibri" w:hAnsi="Calibri" w:cs="Calibri"/>
          <w:sz w:val="22"/>
          <w:szCs w:val="22"/>
        </w:rPr>
      </w:pPr>
      <w:r>
        <w:pict w14:anchorId="778547E1">
          <v:group id="_x0000_s1026" style="position:absolute;margin-left:71.95pt;margin-top:181.15pt;width:468.2pt;height:352.85pt;z-index:-251658240;mso-position-horizontal-relative:page;mso-position-vertical-relative:page" coordorigin="1439,3623" coordsize="9364,7057">
            <v:shape id="_x0000_s1067" style="position:absolute;left:1450;top:3634;width:1625;height:0" coordorigin="1450,3634" coordsize="1625,0" path="m1450,3634r1625,e" filled="f" strokeweight=".58pt">
              <v:path arrowok="t"/>
            </v:shape>
            <v:shape id="_x0000_s1066" style="position:absolute;left:3084;top:3634;width:2256;height:0" coordorigin="3084,3634" coordsize="2256,0" path="m3084,3634r2257,e" filled="f" strokeweight=".58pt">
              <v:path arrowok="t"/>
            </v:shape>
            <v:shape id="_x0000_s1065" style="position:absolute;left:5351;top:3634;width:1839;height:0" coordorigin="5351,3634" coordsize="1839,0" path="m5351,3634r1838,e" filled="f" strokeweight=".58pt">
              <v:path arrowok="t"/>
            </v:shape>
            <v:shape id="_x0000_s1064" style="position:absolute;left:7199;top:3634;width:1718;height:0" coordorigin="7199,3634" coordsize="1718,0" path="m7199,3634r1718,e" filled="f" strokeweight=".58pt">
              <v:path arrowok="t"/>
            </v:shape>
            <v:shape id="_x0000_s1063" style="position:absolute;left:8927;top:3634;width:1865;height:0" coordorigin="8927,3634" coordsize="1865,0" path="m8927,3634r1865,e" filled="f" strokeweight=".58pt">
              <v:path arrowok="t"/>
            </v:shape>
            <v:shape id="_x0000_s1062" style="position:absolute;left:1450;top:3984;width:1625;height:0" coordorigin="1450,3984" coordsize="1625,0" path="m1450,3984r1625,e" filled="f" strokeweight=".58pt">
              <v:path arrowok="t"/>
            </v:shape>
            <v:shape id="_x0000_s1061" style="position:absolute;left:3084;top:3984;width:2256;height:0" coordorigin="3084,3984" coordsize="2256,0" path="m3084,3984r2257,e" filled="f" strokeweight=".58pt">
              <v:path arrowok="t"/>
            </v:shape>
            <v:shape id="_x0000_s1060" style="position:absolute;left:5351;top:3984;width:1839;height:0" coordorigin="5351,3984" coordsize="1839,0" path="m5351,3984r1838,e" filled="f" strokeweight=".58pt">
              <v:path arrowok="t"/>
            </v:shape>
            <v:shape id="_x0000_s1059" style="position:absolute;left:7199;top:3984;width:1718;height:0" coordorigin="7199,3984" coordsize="1718,0" path="m7199,3984r1718,e" filled="f" strokeweight=".58pt">
              <v:path arrowok="t"/>
            </v:shape>
            <v:shape id="_x0000_s1058" style="position:absolute;left:8927;top:3984;width:1865;height:0" coordorigin="8927,3984" coordsize="1865,0" path="m8927,3984r1865,e" filled="f" strokeweight=".58pt">
              <v:path arrowok="t"/>
            </v:shape>
            <v:shape id="_x0000_s1057" style="position:absolute;left:1450;top:5259;width:1625;height:0" coordorigin="1450,5259" coordsize="1625,0" path="m1450,5259r1625,e" filled="f" strokeweight=".58pt">
              <v:path arrowok="t"/>
            </v:shape>
            <v:shape id="_x0000_s1056" style="position:absolute;left:3084;top:5259;width:2256;height:0" coordorigin="3084,5259" coordsize="2256,0" path="m3084,5259r2257,e" filled="f" strokeweight=".58pt">
              <v:path arrowok="t"/>
            </v:shape>
            <v:shape id="_x0000_s1055" style="position:absolute;left:5351;top:5259;width:1839;height:0" coordorigin="5351,5259" coordsize="1839,0" path="m5351,5259r1838,e" filled="f" strokeweight=".58pt">
              <v:path arrowok="t"/>
            </v:shape>
            <v:shape id="_x0000_s1054" style="position:absolute;left:7199;top:5259;width:1718;height:0" coordorigin="7199,5259" coordsize="1718,0" path="m7199,5259r1718,e" filled="f" strokeweight=".58pt">
              <v:path arrowok="t"/>
            </v:shape>
            <v:shape id="_x0000_s1053" style="position:absolute;left:8927;top:5259;width:1865;height:0" coordorigin="8927,5259" coordsize="1865,0" path="m8927,5259r1865,e" filled="f" strokeweight=".58pt">
              <v:path arrowok="t"/>
            </v:shape>
            <v:shape id="_x0000_s1052" style="position:absolute;left:1450;top:6227;width:1625;height:0" coordorigin="1450,6227" coordsize="1625,0" path="m1450,6227r1625,e" filled="f" strokeweight=".58pt">
              <v:path arrowok="t"/>
            </v:shape>
            <v:shape id="_x0000_s1051" style="position:absolute;left:3084;top:6227;width:2256;height:0" coordorigin="3084,6227" coordsize="2256,0" path="m3084,6227r2257,e" filled="f" strokeweight=".58pt">
              <v:path arrowok="t"/>
            </v:shape>
            <v:shape id="_x0000_s1050" style="position:absolute;left:5351;top:6227;width:1839;height:0" coordorigin="5351,6227" coordsize="1839,0" path="m5351,6227r1838,e" filled="f" strokeweight=".58pt">
              <v:path arrowok="t"/>
            </v:shape>
            <v:shape id="_x0000_s1049" style="position:absolute;left:7199;top:6227;width:1718;height:0" coordorigin="7199,6227" coordsize="1718,0" path="m7199,6227r1718,e" filled="f" strokeweight=".58pt">
              <v:path arrowok="t"/>
            </v:shape>
            <v:shape id="_x0000_s1048" style="position:absolute;left:8927;top:6227;width:1865;height:0" coordorigin="8927,6227" coordsize="1865,0" path="m8927,6227r1865,e" filled="f" strokeweight=".58pt">
              <v:path arrowok="t"/>
            </v:shape>
            <v:shape id="_x0000_s1047" style="position:absolute;left:1450;top:7811;width:1625;height:0" coordorigin="1450,7811" coordsize="1625,0" path="m1450,7811r1625,e" filled="f" strokeweight=".58pt">
              <v:path arrowok="t"/>
            </v:shape>
            <v:shape id="_x0000_s1046" style="position:absolute;left:3084;top:7811;width:2256;height:0" coordorigin="3084,7811" coordsize="2256,0" path="m3084,7811r2257,e" filled="f" strokeweight=".58pt">
              <v:path arrowok="t"/>
            </v:shape>
            <v:shape id="_x0000_s1045" style="position:absolute;left:5351;top:7811;width:1839;height:0" coordorigin="5351,7811" coordsize="1839,0" path="m5351,7811r1838,e" filled="f" strokeweight=".58pt">
              <v:path arrowok="t"/>
            </v:shape>
            <v:shape id="_x0000_s1044" style="position:absolute;left:7199;top:7811;width:1718;height:0" coordorigin="7199,7811" coordsize="1718,0" path="m7199,7811r1718,e" filled="f" strokeweight=".58pt">
              <v:path arrowok="t"/>
            </v:shape>
            <v:shape id="_x0000_s1043" style="position:absolute;left:8927;top:7811;width:1865;height:0" coordorigin="8927,7811" coordsize="1865,0" path="m8927,7811r1865,e" filled="f" strokeweight=".58pt">
              <v:path arrowok="t"/>
            </v:shape>
            <v:shape id="_x0000_s1042" style="position:absolute;left:1450;top:9085;width:1625;height:0" coordorigin="1450,9085" coordsize="1625,0" path="m1450,9085r1625,e" filled="f" strokeweight=".58pt">
              <v:path arrowok="t"/>
            </v:shape>
            <v:shape id="_x0000_s1041" style="position:absolute;left:3084;top:9085;width:2256;height:0" coordorigin="3084,9085" coordsize="2256,0" path="m3084,9085r2257,e" filled="f" strokeweight=".58pt">
              <v:path arrowok="t"/>
            </v:shape>
            <v:shape id="_x0000_s1040" style="position:absolute;left:5351;top:9085;width:1839;height:0" coordorigin="5351,9085" coordsize="1839,0" path="m5351,9085r1838,e" filled="f" strokeweight=".58pt">
              <v:path arrowok="t"/>
            </v:shape>
            <v:shape id="_x0000_s1039" style="position:absolute;left:7199;top:9085;width:1718;height:0" coordorigin="7199,9085" coordsize="1718,0" path="m7199,9085r1718,e" filled="f" strokeweight=".58pt">
              <v:path arrowok="t"/>
            </v:shape>
            <v:shape id="_x0000_s1038" style="position:absolute;left:8927;top:9085;width:1865;height:0" coordorigin="8927,9085" coordsize="1865,0" path="m8927,9085r1865,e" filled="f" strokeweight=".58pt">
              <v:path arrowok="t"/>
            </v:shape>
            <v:shape id="_x0000_s1037" style="position:absolute;left:1445;top:3629;width:0;height:7045" coordorigin="1445,3629" coordsize="0,7045" path="m1445,3629r,7045e" filled="f" strokeweight=".58pt">
              <v:path arrowok="t"/>
            </v:shape>
            <v:shape id="_x0000_s1036" style="position:absolute;left:1450;top:10669;width:1625;height:0" coordorigin="1450,10669" coordsize="1625,0" path="m1450,10669r1625,e" filled="f" strokeweight=".58pt">
              <v:path arrowok="t"/>
            </v:shape>
            <v:shape id="_x0000_s1035" style="position:absolute;left:3080;top:3629;width:0;height:7045" coordorigin="3080,3629" coordsize="0,7045" path="m3080,3629r,7045e" filled="f" strokeweight=".58pt">
              <v:path arrowok="t"/>
            </v:shape>
            <v:shape id="_x0000_s1034" style="position:absolute;left:3084;top:10669;width:2256;height:0" coordorigin="3084,10669" coordsize="2256,0" path="m3084,10669r2257,e" filled="f" strokeweight=".58pt">
              <v:path arrowok="t"/>
            </v:shape>
            <v:shape id="_x0000_s1033" style="position:absolute;left:5346;top:3629;width:0;height:7045" coordorigin="5346,3629" coordsize="0,7045" path="m5346,3629r,7045e" filled="f" strokeweight=".58pt">
              <v:path arrowok="t"/>
            </v:shape>
            <v:shape id="_x0000_s1032" style="position:absolute;left:5351;top:10669;width:1839;height:0" coordorigin="5351,10669" coordsize="1839,0" path="m5351,10669r1838,e" filled="f" strokeweight=".58pt">
              <v:path arrowok="t"/>
            </v:shape>
            <v:shape id="_x0000_s1031" style="position:absolute;left:7194;top:3629;width:0;height:7045" coordorigin="7194,3629" coordsize="0,7045" path="m7194,3629r,7045e" filled="f" strokeweight=".58pt">
              <v:path arrowok="t"/>
            </v:shape>
            <v:shape id="_x0000_s1030" style="position:absolute;left:7199;top:10669;width:1718;height:0" coordorigin="7199,10669" coordsize="1718,0" path="m7199,10669r1718,e" filled="f" strokeweight=".58pt">
              <v:path arrowok="t"/>
            </v:shape>
            <v:shape id="_x0000_s1029" style="position:absolute;left:8922;top:3629;width:0;height:7045" coordorigin="8922,3629" coordsize="0,7045" path="m8922,3629r,7045e" filled="f" strokeweight=".58pt">
              <v:path arrowok="t"/>
            </v:shape>
            <v:shape id="_x0000_s1028" style="position:absolute;left:8927;top:10669;width:1865;height:0" coordorigin="8927,10669" coordsize="1865,0" path="m8927,10669r1865,e" filled="f" strokeweight=".58pt">
              <v:path arrowok="t"/>
            </v:shape>
            <v:shape id="_x0000_s1027" style="position:absolute;left:10797;top:3629;width:0;height:7045" coordorigin="10797,3629" coordsize="0,7045" path="m10797,3629r,7045e" filled="f" strokeweight=".58pt">
              <v:path arrowok="t"/>
            </v:shape>
            <w10:wrap anchorx="page" anchory="page"/>
          </v:group>
        </w:pict>
      </w:r>
      <w:r>
        <w:rPr>
          <w:rFonts w:ascii="Calibri" w:eastAsia="Calibri" w:hAnsi="Calibri" w:cs="Calibri"/>
          <w:sz w:val="22"/>
          <w:szCs w:val="22"/>
        </w:rPr>
        <w:t>Appropriate application chosen with some analysis.</w:t>
      </w:r>
    </w:p>
    <w:p w14:paraId="6B3FE692" w14:textId="77777777" w:rsidR="008F1496" w:rsidRDefault="008F1496">
      <w:pPr>
        <w:spacing w:before="6" w:line="140" w:lineRule="exact"/>
        <w:rPr>
          <w:sz w:val="15"/>
          <w:szCs w:val="15"/>
        </w:rPr>
      </w:pPr>
    </w:p>
    <w:p w14:paraId="0D7D6847" w14:textId="77777777" w:rsidR="008F1496" w:rsidRDefault="008F1496">
      <w:pPr>
        <w:spacing w:line="200" w:lineRule="exact"/>
      </w:pPr>
    </w:p>
    <w:p w14:paraId="1F161B60" w14:textId="77777777" w:rsidR="008F1496" w:rsidRDefault="002623E7">
      <w:pPr>
        <w:spacing w:line="276" w:lineRule="auto"/>
        <w:ind w:right="20"/>
        <w:rPr>
          <w:rFonts w:ascii="Calibri" w:eastAsia="Calibri" w:hAnsi="Calibri" w:cs="Calibri"/>
          <w:sz w:val="22"/>
          <w:szCs w:val="22"/>
        </w:rPr>
      </w:pPr>
      <w:r>
        <w:rPr>
          <w:rFonts w:ascii="Calibri" w:eastAsia="Calibri" w:hAnsi="Calibri" w:cs="Calibri"/>
          <w:sz w:val="22"/>
          <w:szCs w:val="22"/>
        </w:rPr>
        <w:t>Good model with minor inaccuracies or unclear illustrations.</w:t>
      </w:r>
    </w:p>
    <w:p w14:paraId="2E24F277" w14:textId="77777777" w:rsidR="008F1496" w:rsidRDefault="002623E7">
      <w:pPr>
        <w:spacing w:before="49" w:line="274" w:lineRule="auto"/>
        <w:ind w:right="104"/>
        <w:rPr>
          <w:rFonts w:ascii="Calibri" w:eastAsia="Calibri" w:hAnsi="Calibri" w:cs="Calibri"/>
          <w:sz w:val="22"/>
          <w:szCs w:val="22"/>
        </w:rPr>
      </w:pPr>
      <w:r>
        <w:rPr>
          <w:rFonts w:ascii="Calibri" w:eastAsia="Calibri" w:hAnsi="Calibri" w:cs="Calibri"/>
          <w:sz w:val="22"/>
          <w:szCs w:val="22"/>
        </w:rPr>
        <w:t>Organized presentation with</w:t>
      </w:r>
    </w:p>
    <w:p w14:paraId="5A7688BC" w14:textId="77777777" w:rsidR="008F1496" w:rsidRDefault="002623E7">
      <w:pPr>
        <w:spacing w:before="9" w:line="200" w:lineRule="exact"/>
        <w:rPr>
          <w:rFonts w:ascii="Calibri" w:eastAsia="Calibri" w:hAnsi="Calibri" w:cs="Calibri"/>
          <w:sz w:val="22"/>
          <w:szCs w:val="22"/>
        </w:rPr>
      </w:pPr>
      <w:r>
        <w:rPr>
          <w:rFonts w:ascii="Calibri" w:eastAsia="Calibri" w:hAnsi="Calibri" w:cs="Calibri"/>
          <w:position w:val="-5"/>
          <w:sz w:val="22"/>
          <w:szCs w:val="22"/>
        </w:rPr>
        <w:t>minor issues in</w:t>
      </w:r>
    </w:p>
    <w:p w14:paraId="10687568" w14:textId="77777777" w:rsidR="008F1496" w:rsidRDefault="002623E7">
      <w:pPr>
        <w:spacing w:before="41"/>
        <w:ind w:right="-53"/>
        <w:rPr>
          <w:rFonts w:ascii="Calibri" w:eastAsia="Calibri" w:hAnsi="Calibri" w:cs="Calibri"/>
          <w:sz w:val="22"/>
          <w:szCs w:val="22"/>
        </w:rPr>
      </w:pPr>
      <w:r>
        <w:br w:type="column"/>
      </w:r>
      <w:r>
        <w:rPr>
          <w:rFonts w:ascii="Calibri" w:eastAsia="Calibri" w:hAnsi="Calibri" w:cs="Calibri"/>
          <w:sz w:val="22"/>
          <w:szCs w:val="22"/>
        </w:rPr>
        <w:t xml:space="preserve">unclear </w:t>
      </w:r>
      <w:r>
        <w:rPr>
          <w:rFonts w:ascii="Calibri" w:eastAsia="Calibri" w:hAnsi="Calibri" w:cs="Calibri"/>
          <w:sz w:val="22"/>
          <w:szCs w:val="22"/>
        </w:rPr>
        <w:t>examples.</w:t>
      </w:r>
    </w:p>
    <w:p w14:paraId="126CD9D8" w14:textId="77777777" w:rsidR="008F1496" w:rsidRDefault="008F1496">
      <w:pPr>
        <w:spacing w:before="9" w:line="180" w:lineRule="exact"/>
        <w:rPr>
          <w:sz w:val="18"/>
          <w:szCs w:val="18"/>
        </w:rPr>
      </w:pPr>
    </w:p>
    <w:p w14:paraId="74EDFCBF" w14:textId="77777777" w:rsidR="008F1496" w:rsidRDefault="008F1496">
      <w:pPr>
        <w:spacing w:line="200" w:lineRule="exact"/>
      </w:pPr>
    </w:p>
    <w:p w14:paraId="69061DF3" w14:textId="77777777" w:rsidR="008F1496" w:rsidRDefault="002623E7">
      <w:pPr>
        <w:spacing w:line="275" w:lineRule="auto"/>
        <w:ind w:right="81"/>
        <w:rPr>
          <w:rFonts w:ascii="Calibri" w:eastAsia="Calibri" w:hAnsi="Calibri" w:cs="Calibri"/>
          <w:sz w:val="22"/>
          <w:szCs w:val="22"/>
        </w:rPr>
      </w:pPr>
      <w:r>
        <w:rPr>
          <w:rFonts w:ascii="Calibri" w:eastAsia="Calibri" w:hAnsi="Calibri" w:cs="Calibri"/>
          <w:sz w:val="22"/>
          <w:szCs w:val="22"/>
        </w:rPr>
        <w:t>Basic application chosen with limited analysis.</w:t>
      </w:r>
    </w:p>
    <w:p w14:paraId="2AB7E924" w14:textId="77777777" w:rsidR="008F1496" w:rsidRDefault="008F1496">
      <w:pPr>
        <w:spacing w:before="6" w:line="140" w:lineRule="exact"/>
        <w:rPr>
          <w:sz w:val="15"/>
          <w:szCs w:val="15"/>
        </w:rPr>
      </w:pPr>
    </w:p>
    <w:p w14:paraId="6C77D933" w14:textId="77777777" w:rsidR="008F1496" w:rsidRDefault="008F1496">
      <w:pPr>
        <w:spacing w:line="200" w:lineRule="exact"/>
      </w:pPr>
    </w:p>
    <w:p w14:paraId="4CD47289" w14:textId="77777777" w:rsidR="008F1496" w:rsidRDefault="002623E7">
      <w:pPr>
        <w:spacing w:line="276" w:lineRule="auto"/>
        <w:ind w:right="58"/>
        <w:rPr>
          <w:rFonts w:ascii="Calibri" w:eastAsia="Calibri" w:hAnsi="Calibri" w:cs="Calibri"/>
          <w:sz w:val="22"/>
          <w:szCs w:val="22"/>
        </w:rPr>
      </w:pPr>
      <w:r>
        <w:rPr>
          <w:rFonts w:ascii="Calibri" w:eastAsia="Calibri" w:hAnsi="Calibri" w:cs="Calibri"/>
          <w:sz w:val="22"/>
          <w:szCs w:val="22"/>
        </w:rPr>
        <w:t>Basic model with significant errors or poor illustrations.</w:t>
      </w:r>
    </w:p>
    <w:p w14:paraId="0D3AD919" w14:textId="77777777" w:rsidR="008F1496" w:rsidRDefault="008F1496">
      <w:pPr>
        <w:spacing w:before="2" w:line="200" w:lineRule="exact"/>
      </w:pPr>
    </w:p>
    <w:p w14:paraId="25A75A11" w14:textId="77777777" w:rsidR="008F1496" w:rsidRDefault="002623E7">
      <w:pPr>
        <w:spacing w:line="276" w:lineRule="auto"/>
        <w:ind w:right="344"/>
        <w:rPr>
          <w:rFonts w:ascii="Calibri" w:eastAsia="Calibri" w:hAnsi="Calibri" w:cs="Calibri"/>
          <w:sz w:val="22"/>
          <w:szCs w:val="22"/>
        </w:rPr>
      </w:pPr>
      <w:r>
        <w:rPr>
          <w:rFonts w:ascii="Calibri" w:eastAsia="Calibri" w:hAnsi="Calibri" w:cs="Calibri"/>
          <w:sz w:val="22"/>
          <w:szCs w:val="22"/>
        </w:rPr>
        <w:t>Somewhat organized but</w:t>
      </w:r>
    </w:p>
    <w:p w14:paraId="20370AAE" w14:textId="77777777" w:rsidR="008F1496" w:rsidRDefault="002623E7">
      <w:pPr>
        <w:spacing w:before="41"/>
        <w:rPr>
          <w:rFonts w:ascii="Calibri" w:eastAsia="Calibri" w:hAnsi="Calibri" w:cs="Calibri"/>
          <w:sz w:val="22"/>
          <w:szCs w:val="22"/>
        </w:rPr>
      </w:pPr>
      <w:r>
        <w:br w:type="column"/>
      </w:r>
      <w:r>
        <w:rPr>
          <w:rFonts w:ascii="Calibri" w:eastAsia="Calibri" w:hAnsi="Calibri" w:cs="Calibri"/>
          <w:sz w:val="22"/>
          <w:szCs w:val="22"/>
        </w:rPr>
        <w:t>techniques.</w:t>
      </w:r>
    </w:p>
    <w:p w14:paraId="7AA17A24" w14:textId="77777777" w:rsidR="008F1496" w:rsidRDefault="008F1496">
      <w:pPr>
        <w:spacing w:before="9" w:line="180" w:lineRule="exact"/>
        <w:rPr>
          <w:sz w:val="18"/>
          <w:szCs w:val="18"/>
        </w:rPr>
      </w:pPr>
    </w:p>
    <w:p w14:paraId="1FD7BB7B" w14:textId="77777777" w:rsidR="008F1496" w:rsidRDefault="008F1496">
      <w:pPr>
        <w:spacing w:line="200" w:lineRule="exact"/>
      </w:pPr>
    </w:p>
    <w:p w14:paraId="32400FA9" w14:textId="77777777" w:rsidR="008F1496" w:rsidRDefault="002623E7">
      <w:pPr>
        <w:spacing w:line="275" w:lineRule="auto"/>
        <w:ind w:right="168"/>
        <w:rPr>
          <w:rFonts w:ascii="Calibri" w:eastAsia="Calibri" w:hAnsi="Calibri" w:cs="Calibri"/>
          <w:sz w:val="22"/>
          <w:szCs w:val="22"/>
        </w:rPr>
      </w:pPr>
      <w:r>
        <w:rPr>
          <w:rFonts w:ascii="Calibri" w:eastAsia="Calibri" w:hAnsi="Calibri" w:cs="Calibri"/>
          <w:sz w:val="22"/>
          <w:szCs w:val="22"/>
        </w:rPr>
        <w:t>Poorly chosen application with little to no analysis.</w:t>
      </w:r>
    </w:p>
    <w:p w14:paraId="5EA5A627" w14:textId="77777777" w:rsidR="008F1496" w:rsidRDefault="008F1496">
      <w:pPr>
        <w:spacing w:line="200" w:lineRule="exact"/>
      </w:pPr>
    </w:p>
    <w:p w14:paraId="13E40541" w14:textId="77777777" w:rsidR="008F1496" w:rsidRDefault="008F1496">
      <w:pPr>
        <w:spacing w:line="200" w:lineRule="exact"/>
      </w:pPr>
    </w:p>
    <w:p w14:paraId="2DAA5559" w14:textId="77777777" w:rsidR="008F1496" w:rsidRDefault="008F1496">
      <w:pPr>
        <w:spacing w:before="6" w:line="260" w:lineRule="exact"/>
        <w:rPr>
          <w:sz w:val="26"/>
          <w:szCs w:val="26"/>
        </w:rPr>
      </w:pPr>
    </w:p>
    <w:p w14:paraId="7A98FCCA" w14:textId="77777777" w:rsidR="008F1496" w:rsidRDefault="002623E7">
      <w:pPr>
        <w:spacing w:line="274" w:lineRule="auto"/>
        <w:ind w:right="93"/>
        <w:rPr>
          <w:rFonts w:ascii="Calibri" w:eastAsia="Calibri" w:hAnsi="Calibri" w:cs="Calibri"/>
          <w:sz w:val="22"/>
          <w:szCs w:val="22"/>
        </w:rPr>
      </w:pPr>
      <w:r>
        <w:rPr>
          <w:rFonts w:ascii="Calibri" w:eastAsia="Calibri" w:hAnsi="Calibri" w:cs="Calibri"/>
          <w:sz w:val="22"/>
          <w:szCs w:val="22"/>
        </w:rPr>
        <w:t>Inaccurate or poorly constructed model.</w:t>
      </w:r>
    </w:p>
    <w:p w14:paraId="5A26B9D5" w14:textId="77777777" w:rsidR="008F1496" w:rsidRDefault="008F1496">
      <w:pPr>
        <w:spacing w:before="3" w:line="100" w:lineRule="exact"/>
        <w:rPr>
          <w:sz w:val="11"/>
          <w:szCs w:val="11"/>
        </w:rPr>
      </w:pPr>
    </w:p>
    <w:p w14:paraId="1AB40250" w14:textId="77777777" w:rsidR="008F1496" w:rsidRDefault="008F1496">
      <w:pPr>
        <w:spacing w:line="200" w:lineRule="exact"/>
      </w:pPr>
    </w:p>
    <w:p w14:paraId="06C97A0D" w14:textId="77777777" w:rsidR="008F1496" w:rsidRDefault="008F1496">
      <w:pPr>
        <w:spacing w:line="200" w:lineRule="exact"/>
      </w:pPr>
    </w:p>
    <w:p w14:paraId="7A5C0708" w14:textId="77777777" w:rsidR="008F1496" w:rsidRDefault="002623E7">
      <w:pPr>
        <w:spacing w:line="276" w:lineRule="auto"/>
        <w:ind w:right="308"/>
        <w:rPr>
          <w:rFonts w:ascii="Calibri" w:eastAsia="Calibri" w:hAnsi="Calibri" w:cs="Calibri"/>
          <w:sz w:val="22"/>
          <w:szCs w:val="22"/>
        </w:rPr>
        <w:sectPr w:rsidR="008F1496">
          <w:type w:val="continuous"/>
          <w:pgSz w:w="12240" w:h="15840"/>
          <w:pgMar w:top="1780" w:right="1360" w:bottom="280" w:left="1340" w:header="720" w:footer="720" w:gutter="0"/>
          <w:cols w:num="5" w:space="720" w:equalWidth="0">
            <w:col w:w="1700" w:space="54"/>
            <w:col w:w="2116" w:space="150"/>
            <w:col w:w="1741" w:space="108"/>
            <w:col w:w="1621" w:space="107"/>
            <w:col w:w="1943"/>
          </w:cols>
        </w:sectPr>
      </w:pPr>
      <w:r>
        <w:rPr>
          <w:rFonts w:ascii="Calibri" w:eastAsia="Calibri" w:hAnsi="Calibri" w:cs="Calibri"/>
          <w:sz w:val="22"/>
          <w:szCs w:val="22"/>
        </w:rPr>
        <w:t>Disorganized presentation with</w:t>
      </w:r>
    </w:p>
    <w:p w14:paraId="3786B498" w14:textId="77777777" w:rsidR="008F1496" w:rsidRDefault="002623E7">
      <w:pPr>
        <w:spacing w:line="220" w:lineRule="exact"/>
        <w:ind w:left="120" w:right="-53"/>
        <w:rPr>
          <w:rFonts w:ascii="Calibri" w:eastAsia="Calibri" w:hAnsi="Calibri" w:cs="Calibri"/>
          <w:sz w:val="22"/>
          <w:szCs w:val="22"/>
        </w:rPr>
      </w:pPr>
      <w:r>
        <w:rPr>
          <w:rFonts w:ascii="Calibri" w:eastAsia="Calibri" w:hAnsi="Calibri" w:cs="Calibri"/>
          <w:b/>
          <w:position w:val="1"/>
          <w:sz w:val="22"/>
          <w:szCs w:val="22"/>
        </w:rPr>
        <w:t>Quality</w:t>
      </w:r>
    </w:p>
    <w:p w14:paraId="45CAFA45" w14:textId="77777777" w:rsidR="008F1496" w:rsidRDefault="002623E7">
      <w:pPr>
        <w:spacing w:before="8" w:line="100" w:lineRule="exact"/>
        <w:rPr>
          <w:sz w:val="10"/>
          <w:szCs w:val="10"/>
        </w:rPr>
      </w:pPr>
      <w:r>
        <w:br w:type="column"/>
      </w:r>
    </w:p>
    <w:p w14:paraId="16EFF4BF" w14:textId="77777777" w:rsidR="008F1496" w:rsidRDefault="002623E7">
      <w:pPr>
        <w:spacing w:line="200" w:lineRule="exact"/>
        <w:ind w:right="-53"/>
        <w:rPr>
          <w:rFonts w:ascii="Calibri" w:eastAsia="Calibri" w:hAnsi="Calibri" w:cs="Calibri"/>
          <w:sz w:val="22"/>
          <w:szCs w:val="22"/>
        </w:rPr>
      </w:pPr>
      <w:r>
        <w:rPr>
          <w:rFonts w:ascii="Calibri" w:eastAsia="Calibri" w:hAnsi="Calibri" w:cs="Calibri"/>
          <w:position w:val="-5"/>
          <w:sz w:val="22"/>
          <w:szCs w:val="22"/>
        </w:rPr>
        <w:t>presentation with clear</w:t>
      </w:r>
    </w:p>
    <w:p w14:paraId="0E8D0866" w14:textId="77777777" w:rsidR="008F1496" w:rsidRDefault="002623E7">
      <w:pPr>
        <w:spacing w:before="8" w:line="100" w:lineRule="exact"/>
        <w:rPr>
          <w:sz w:val="10"/>
          <w:szCs w:val="10"/>
        </w:rPr>
      </w:pPr>
      <w:r>
        <w:br w:type="column"/>
      </w:r>
    </w:p>
    <w:p w14:paraId="5387EFB2" w14:textId="77777777" w:rsidR="008F1496" w:rsidRDefault="002623E7">
      <w:pPr>
        <w:spacing w:line="200" w:lineRule="exact"/>
        <w:ind w:right="-53"/>
        <w:rPr>
          <w:rFonts w:ascii="Calibri" w:eastAsia="Calibri" w:hAnsi="Calibri" w:cs="Calibri"/>
          <w:sz w:val="22"/>
          <w:szCs w:val="22"/>
        </w:rPr>
      </w:pPr>
      <w:r>
        <w:rPr>
          <w:rFonts w:ascii="Calibri" w:eastAsia="Calibri" w:hAnsi="Calibri" w:cs="Calibri"/>
          <w:position w:val="-5"/>
          <w:sz w:val="22"/>
          <w:szCs w:val="22"/>
        </w:rPr>
        <w:t>visual appeal or</w:t>
      </w:r>
    </w:p>
    <w:p w14:paraId="210353D0" w14:textId="77777777" w:rsidR="008F1496" w:rsidRDefault="002623E7">
      <w:pPr>
        <w:spacing w:line="220" w:lineRule="exact"/>
        <w:rPr>
          <w:rFonts w:ascii="Calibri" w:eastAsia="Calibri" w:hAnsi="Calibri" w:cs="Calibri"/>
          <w:sz w:val="22"/>
          <w:szCs w:val="22"/>
        </w:rPr>
        <w:sectPr w:rsidR="008F1496">
          <w:type w:val="continuous"/>
          <w:pgSz w:w="12240" w:h="15840"/>
          <w:pgMar w:top="1780" w:right="1360" w:bottom="280" w:left="1340" w:header="720" w:footer="720" w:gutter="0"/>
          <w:cols w:num="4" w:space="720" w:equalWidth="0">
            <w:col w:w="788" w:space="966"/>
            <w:col w:w="2081" w:space="185"/>
            <w:col w:w="1404" w:space="444"/>
            <w:col w:w="3672"/>
          </w:cols>
        </w:sectPr>
      </w:pPr>
      <w:r>
        <w:br w:type="column"/>
      </w:r>
      <w:r>
        <w:rPr>
          <w:rFonts w:ascii="Calibri" w:eastAsia="Calibri" w:hAnsi="Calibri" w:cs="Calibri"/>
          <w:position w:val="1"/>
          <w:sz w:val="22"/>
          <w:szCs w:val="22"/>
        </w:rPr>
        <w:t xml:space="preserve">lacks visual </w:t>
      </w:r>
      <w:proofErr w:type="gramStart"/>
      <w:r>
        <w:rPr>
          <w:rFonts w:ascii="Calibri" w:eastAsia="Calibri" w:hAnsi="Calibri" w:cs="Calibri"/>
          <w:position w:val="1"/>
          <w:sz w:val="22"/>
          <w:szCs w:val="22"/>
        </w:rPr>
        <w:t>appeal  poor</w:t>
      </w:r>
      <w:proofErr w:type="gramEnd"/>
      <w:r>
        <w:rPr>
          <w:rFonts w:ascii="Calibri" w:eastAsia="Calibri" w:hAnsi="Calibri" w:cs="Calibri"/>
          <w:position w:val="1"/>
          <w:sz w:val="22"/>
          <w:szCs w:val="22"/>
        </w:rPr>
        <w:t xml:space="preserve"> visuals and</w:t>
      </w:r>
    </w:p>
    <w:p w14:paraId="17B3055E" w14:textId="77777777" w:rsidR="008F1496" w:rsidRDefault="008F1496">
      <w:pPr>
        <w:spacing w:before="6" w:line="100" w:lineRule="exact"/>
        <w:rPr>
          <w:sz w:val="10"/>
          <w:szCs w:val="10"/>
        </w:rPr>
      </w:pPr>
    </w:p>
    <w:p w14:paraId="49E1A078" w14:textId="77777777" w:rsidR="008F1496" w:rsidRDefault="002623E7">
      <w:pPr>
        <w:ind w:left="1754" w:right="-53"/>
        <w:rPr>
          <w:rFonts w:ascii="Calibri" w:eastAsia="Calibri" w:hAnsi="Calibri" w:cs="Calibri"/>
          <w:sz w:val="22"/>
          <w:szCs w:val="22"/>
        </w:rPr>
      </w:pPr>
      <w:r>
        <w:rPr>
          <w:rFonts w:ascii="Calibri" w:eastAsia="Calibri" w:hAnsi="Calibri" w:cs="Calibri"/>
          <w:sz w:val="22"/>
          <w:szCs w:val="22"/>
        </w:rPr>
        <w:t>explanations.</w:t>
      </w:r>
    </w:p>
    <w:p w14:paraId="6FD5F3B5" w14:textId="77777777" w:rsidR="008F1496" w:rsidRDefault="002623E7">
      <w:pPr>
        <w:spacing w:before="6" w:line="100" w:lineRule="exact"/>
        <w:rPr>
          <w:sz w:val="10"/>
          <w:szCs w:val="10"/>
        </w:rPr>
      </w:pPr>
      <w:r>
        <w:br w:type="column"/>
      </w:r>
    </w:p>
    <w:p w14:paraId="7DF357F8" w14:textId="77777777" w:rsidR="008F1496" w:rsidRDefault="002623E7">
      <w:pPr>
        <w:ind w:right="-53"/>
        <w:rPr>
          <w:rFonts w:ascii="Calibri" w:eastAsia="Calibri" w:hAnsi="Calibri" w:cs="Calibri"/>
          <w:sz w:val="22"/>
          <w:szCs w:val="22"/>
        </w:rPr>
      </w:pPr>
      <w:r>
        <w:rPr>
          <w:rFonts w:ascii="Calibri" w:eastAsia="Calibri" w:hAnsi="Calibri" w:cs="Calibri"/>
          <w:sz w:val="22"/>
          <w:szCs w:val="22"/>
        </w:rPr>
        <w:t>clarity.</w:t>
      </w:r>
    </w:p>
    <w:p w14:paraId="7B82B09D" w14:textId="77777777" w:rsidR="008F1496" w:rsidRDefault="002623E7">
      <w:pPr>
        <w:spacing w:line="220" w:lineRule="exact"/>
        <w:ind w:right="-53"/>
        <w:rPr>
          <w:rFonts w:ascii="Calibri" w:eastAsia="Calibri" w:hAnsi="Calibri" w:cs="Calibri"/>
          <w:sz w:val="22"/>
          <w:szCs w:val="22"/>
        </w:rPr>
      </w:pPr>
      <w:r>
        <w:br w:type="column"/>
      </w:r>
      <w:r>
        <w:rPr>
          <w:rFonts w:ascii="Calibri" w:eastAsia="Calibri" w:hAnsi="Calibri" w:cs="Calibri"/>
          <w:position w:val="1"/>
          <w:sz w:val="22"/>
          <w:szCs w:val="22"/>
        </w:rPr>
        <w:t>or clarity.</w:t>
      </w:r>
    </w:p>
    <w:p w14:paraId="5FBE6A0C" w14:textId="77777777" w:rsidR="008F1496" w:rsidRDefault="002623E7">
      <w:pPr>
        <w:spacing w:line="220" w:lineRule="exact"/>
        <w:rPr>
          <w:rFonts w:ascii="Calibri" w:eastAsia="Calibri" w:hAnsi="Calibri" w:cs="Calibri"/>
          <w:sz w:val="22"/>
          <w:szCs w:val="22"/>
        </w:rPr>
      </w:pPr>
      <w:r>
        <w:br w:type="column"/>
      </w:r>
      <w:r>
        <w:rPr>
          <w:rFonts w:ascii="Calibri" w:eastAsia="Calibri" w:hAnsi="Calibri" w:cs="Calibri"/>
          <w:position w:val="1"/>
          <w:sz w:val="22"/>
          <w:szCs w:val="22"/>
        </w:rPr>
        <w:t>unclear content.</w:t>
      </w:r>
    </w:p>
    <w:sectPr w:rsidR="008F1496">
      <w:type w:val="continuous"/>
      <w:pgSz w:w="12240" w:h="15840"/>
      <w:pgMar w:top="1780" w:right="1360" w:bottom="280" w:left="1340" w:header="720" w:footer="720" w:gutter="0"/>
      <w:cols w:num="4" w:space="720" w:equalWidth="0">
        <w:col w:w="2952" w:space="1068"/>
        <w:col w:w="608" w:space="1240"/>
        <w:col w:w="850" w:space="878"/>
        <w:col w:w="194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03C4E" w14:textId="77777777" w:rsidR="002623E7" w:rsidRDefault="002623E7">
      <w:r>
        <w:separator/>
      </w:r>
    </w:p>
  </w:endnote>
  <w:endnote w:type="continuationSeparator" w:id="0">
    <w:p w14:paraId="21119722" w14:textId="77777777" w:rsidR="002623E7" w:rsidRDefault="00262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0A4CF" w14:textId="77777777" w:rsidR="002623E7" w:rsidRDefault="002623E7">
      <w:r>
        <w:separator/>
      </w:r>
    </w:p>
  </w:footnote>
  <w:footnote w:type="continuationSeparator" w:id="0">
    <w:p w14:paraId="35C6C854" w14:textId="77777777" w:rsidR="002623E7" w:rsidRDefault="00262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984A9" w14:textId="77777777" w:rsidR="008F1496" w:rsidRDefault="002623E7">
    <w:pPr>
      <w:spacing w:line="200" w:lineRule="exact"/>
    </w:pPr>
    <w:r>
      <w:pict w14:anchorId="17F4F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88.5pt;margin-top:30.45pt;width:58.3pt;height:58.7pt;z-index:-251659776;mso-position-horizontal-relative:page;mso-position-vertical-relative:page">
          <v:imagedata r:id="rId1" o:title=""/>
          <w10:wrap anchorx="page" anchory="page"/>
        </v:shape>
      </w:pict>
    </w:r>
    <w:r>
      <w:pict w14:anchorId="2B7D4378">
        <v:shape id="_x0000_s2050" type="#_x0000_t75" style="position:absolute;margin-left:459.75pt;margin-top:30.75pt;width:57pt;height:57pt;z-index:-251658752;mso-position-horizontal-relative:page;mso-position-vertical-relative:page">
          <v:imagedata r:id="rId2" o:title=""/>
          <w10:wrap anchorx="page" anchory="page"/>
        </v:shape>
      </w:pict>
    </w:r>
    <w:r>
      <w:pict w14:anchorId="7F92283C">
        <v:shapetype id="_x0000_t202" coordsize="21600,21600" o:spt="202" path="m,l,21600r21600,l21600,xe">
          <v:stroke joinstyle="miter"/>
          <v:path gradientshapeok="t" o:connecttype="rect"/>
        </v:shapetype>
        <v:shape id="_x0000_s2049" type="#_x0000_t202" style="position:absolute;margin-left:217.1pt;margin-top:36.8pt;width:213.75pt;height:45.7pt;z-index:-251657728;mso-position-horizontal-relative:page;mso-position-vertical-relative:page" filled="f" stroked="f">
          <v:textbox inset="0,0,0,0">
            <w:txbxContent>
              <w:p w14:paraId="251E773E" w14:textId="77777777" w:rsidR="008F1496" w:rsidRDefault="002623E7">
                <w:pPr>
                  <w:spacing w:line="260" w:lineRule="exact"/>
                  <w:ind w:left="805" w:right="807"/>
                  <w:jc w:val="center"/>
                  <w:rPr>
                    <w:rFonts w:ascii="Calibri" w:eastAsia="Calibri" w:hAnsi="Calibri" w:cs="Calibri"/>
                    <w:sz w:val="24"/>
                    <w:szCs w:val="24"/>
                  </w:rPr>
                </w:pPr>
                <w:r>
                  <w:rPr>
                    <w:rFonts w:ascii="Calibri" w:eastAsia="Calibri" w:hAnsi="Calibri" w:cs="Calibri"/>
                    <w:position w:val="1"/>
                    <w:sz w:val="24"/>
                    <w:szCs w:val="24"/>
                  </w:rPr>
                  <w:t>Republic of the Philippines</w:t>
                </w:r>
              </w:p>
              <w:p w14:paraId="1CD1394D" w14:textId="77777777" w:rsidR="008F1496" w:rsidRDefault="002623E7">
                <w:pPr>
                  <w:spacing w:before="24"/>
                  <w:ind w:left="-22" w:right="-22"/>
                  <w:jc w:val="center"/>
                  <w:rPr>
                    <w:sz w:val="28"/>
                    <w:szCs w:val="28"/>
                  </w:rPr>
                </w:pPr>
                <w:r>
                  <w:rPr>
                    <w:sz w:val="28"/>
                    <w:szCs w:val="28"/>
                  </w:rPr>
                  <w:t>Laguna State Polytechnic University</w:t>
                </w:r>
              </w:p>
              <w:p w14:paraId="21900628" w14:textId="77777777" w:rsidR="008F1496" w:rsidRDefault="002623E7">
                <w:pPr>
                  <w:spacing w:line="280" w:lineRule="exact"/>
                  <w:ind w:left="1177" w:right="1172"/>
                  <w:jc w:val="center"/>
                  <w:rPr>
                    <w:rFonts w:ascii="Calibri" w:eastAsia="Calibri" w:hAnsi="Calibri" w:cs="Calibri"/>
                    <w:sz w:val="24"/>
                    <w:szCs w:val="24"/>
                  </w:rPr>
                </w:pPr>
                <w:r>
                  <w:rPr>
                    <w:rFonts w:ascii="Calibri" w:eastAsia="Calibri" w:hAnsi="Calibri" w:cs="Calibri"/>
                    <w:sz w:val="24"/>
                    <w:szCs w:val="24"/>
                  </w:rPr>
                  <w:t xml:space="preserve">Province </w:t>
                </w:r>
                <w:r>
                  <w:rPr>
                    <w:rFonts w:ascii="Calibri" w:eastAsia="Calibri" w:hAnsi="Calibri" w:cs="Calibri"/>
                    <w:sz w:val="24"/>
                    <w:szCs w:val="24"/>
                    <w:u w:val="single" w:color="000000"/>
                  </w:rPr>
                  <w:t>o</w:t>
                </w:r>
                <w:r>
                  <w:rPr>
                    <w:rFonts w:ascii="Calibri" w:eastAsia="Calibri" w:hAnsi="Calibri" w:cs="Calibri"/>
                    <w:sz w:val="24"/>
                    <w:szCs w:val="24"/>
                  </w:rPr>
                  <w:t>f Laguna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24E3"/>
    <w:multiLevelType w:val="hybridMultilevel"/>
    <w:tmpl w:val="BC78CBCC"/>
    <w:lvl w:ilvl="0" w:tplc="34090005">
      <w:start w:val="1"/>
      <w:numFmt w:val="bullet"/>
      <w:lvlText w:val=""/>
      <w:lvlJc w:val="left"/>
      <w:pPr>
        <w:ind w:left="2260" w:hanging="360"/>
      </w:pPr>
      <w:rPr>
        <w:rFonts w:ascii="Wingdings" w:hAnsi="Wingdings" w:hint="default"/>
      </w:rPr>
    </w:lvl>
    <w:lvl w:ilvl="1" w:tplc="34090003" w:tentative="1">
      <w:start w:val="1"/>
      <w:numFmt w:val="bullet"/>
      <w:lvlText w:val="o"/>
      <w:lvlJc w:val="left"/>
      <w:pPr>
        <w:ind w:left="2980" w:hanging="360"/>
      </w:pPr>
      <w:rPr>
        <w:rFonts w:ascii="Courier New" w:hAnsi="Courier New" w:cs="Courier New" w:hint="default"/>
      </w:rPr>
    </w:lvl>
    <w:lvl w:ilvl="2" w:tplc="34090005" w:tentative="1">
      <w:start w:val="1"/>
      <w:numFmt w:val="bullet"/>
      <w:lvlText w:val=""/>
      <w:lvlJc w:val="left"/>
      <w:pPr>
        <w:ind w:left="3700" w:hanging="360"/>
      </w:pPr>
      <w:rPr>
        <w:rFonts w:ascii="Wingdings" w:hAnsi="Wingdings" w:hint="default"/>
      </w:rPr>
    </w:lvl>
    <w:lvl w:ilvl="3" w:tplc="34090001" w:tentative="1">
      <w:start w:val="1"/>
      <w:numFmt w:val="bullet"/>
      <w:lvlText w:val=""/>
      <w:lvlJc w:val="left"/>
      <w:pPr>
        <w:ind w:left="4420" w:hanging="360"/>
      </w:pPr>
      <w:rPr>
        <w:rFonts w:ascii="Symbol" w:hAnsi="Symbol" w:hint="default"/>
      </w:rPr>
    </w:lvl>
    <w:lvl w:ilvl="4" w:tplc="34090003" w:tentative="1">
      <w:start w:val="1"/>
      <w:numFmt w:val="bullet"/>
      <w:lvlText w:val="o"/>
      <w:lvlJc w:val="left"/>
      <w:pPr>
        <w:ind w:left="5140" w:hanging="360"/>
      </w:pPr>
      <w:rPr>
        <w:rFonts w:ascii="Courier New" w:hAnsi="Courier New" w:cs="Courier New" w:hint="default"/>
      </w:rPr>
    </w:lvl>
    <w:lvl w:ilvl="5" w:tplc="34090005" w:tentative="1">
      <w:start w:val="1"/>
      <w:numFmt w:val="bullet"/>
      <w:lvlText w:val=""/>
      <w:lvlJc w:val="left"/>
      <w:pPr>
        <w:ind w:left="5860" w:hanging="360"/>
      </w:pPr>
      <w:rPr>
        <w:rFonts w:ascii="Wingdings" w:hAnsi="Wingdings" w:hint="default"/>
      </w:rPr>
    </w:lvl>
    <w:lvl w:ilvl="6" w:tplc="34090001" w:tentative="1">
      <w:start w:val="1"/>
      <w:numFmt w:val="bullet"/>
      <w:lvlText w:val=""/>
      <w:lvlJc w:val="left"/>
      <w:pPr>
        <w:ind w:left="6580" w:hanging="360"/>
      </w:pPr>
      <w:rPr>
        <w:rFonts w:ascii="Symbol" w:hAnsi="Symbol" w:hint="default"/>
      </w:rPr>
    </w:lvl>
    <w:lvl w:ilvl="7" w:tplc="34090003" w:tentative="1">
      <w:start w:val="1"/>
      <w:numFmt w:val="bullet"/>
      <w:lvlText w:val="o"/>
      <w:lvlJc w:val="left"/>
      <w:pPr>
        <w:ind w:left="7300" w:hanging="360"/>
      </w:pPr>
      <w:rPr>
        <w:rFonts w:ascii="Courier New" w:hAnsi="Courier New" w:cs="Courier New" w:hint="default"/>
      </w:rPr>
    </w:lvl>
    <w:lvl w:ilvl="8" w:tplc="34090005" w:tentative="1">
      <w:start w:val="1"/>
      <w:numFmt w:val="bullet"/>
      <w:lvlText w:val=""/>
      <w:lvlJc w:val="left"/>
      <w:pPr>
        <w:ind w:left="8020" w:hanging="360"/>
      </w:pPr>
      <w:rPr>
        <w:rFonts w:ascii="Wingdings" w:hAnsi="Wingdings" w:hint="default"/>
      </w:rPr>
    </w:lvl>
  </w:abstractNum>
  <w:abstractNum w:abstractNumId="1" w15:restartNumberingAfterBreak="0">
    <w:nsid w:val="19DF33C0"/>
    <w:multiLevelType w:val="multilevel"/>
    <w:tmpl w:val="1506DAD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1AAE438F"/>
    <w:multiLevelType w:val="hybridMultilevel"/>
    <w:tmpl w:val="7018BF4E"/>
    <w:lvl w:ilvl="0" w:tplc="4156FE40">
      <w:start w:val="1"/>
      <w:numFmt w:val="decimal"/>
      <w:lvlText w:val="%1."/>
      <w:lvlJc w:val="left"/>
      <w:pPr>
        <w:ind w:left="2620" w:hanging="360"/>
      </w:pPr>
      <w:rPr>
        <w:rFonts w:hint="default"/>
      </w:rPr>
    </w:lvl>
    <w:lvl w:ilvl="1" w:tplc="34090019" w:tentative="1">
      <w:start w:val="1"/>
      <w:numFmt w:val="lowerLetter"/>
      <w:lvlText w:val="%2."/>
      <w:lvlJc w:val="left"/>
      <w:pPr>
        <w:ind w:left="3340" w:hanging="360"/>
      </w:pPr>
    </w:lvl>
    <w:lvl w:ilvl="2" w:tplc="3409001B" w:tentative="1">
      <w:start w:val="1"/>
      <w:numFmt w:val="lowerRoman"/>
      <w:lvlText w:val="%3."/>
      <w:lvlJc w:val="right"/>
      <w:pPr>
        <w:ind w:left="4060" w:hanging="180"/>
      </w:pPr>
    </w:lvl>
    <w:lvl w:ilvl="3" w:tplc="3409000F" w:tentative="1">
      <w:start w:val="1"/>
      <w:numFmt w:val="decimal"/>
      <w:lvlText w:val="%4."/>
      <w:lvlJc w:val="left"/>
      <w:pPr>
        <w:ind w:left="4780" w:hanging="360"/>
      </w:pPr>
    </w:lvl>
    <w:lvl w:ilvl="4" w:tplc="34090019" w:tentative="1">
      <w:start w:val="1"/>
      <w:numFmt w:val="lowerLetter"/>
      <w:lvlText w:val="%5."/>
      <w:lvlJc w:val="left"/>
      <w:pPr>
        <w:ind w:left="5500" w:hanging="360"/>
      </w:pPr>
    </w:lvl>
    <w:lvl w:ilvl="5" w:tplc="3409001B" w:tentative="1">
      <w:start w:val="1"/>
      <w:numFmt w:val="lowerRoman"/>
      <w:lvlText w:val="%6."/>
      <w:lvlJc w:val="right"/>
      <w:pPr>
        <w:ind w:left="6220" w:hanging="180"/>
      </w:pPr>
    </w:lvl>
    <w:lvl w:ilvl="6" w:tplc="3409000F" w:tentative="1">
      <w:start w:val="1"/>
      <w:numFmt w:val="decimal"/>
      <w:lvlText w:val="%7."/>
      <w:lvlJc w:val="left"/>
      <w:pPr>
        <w:ind w:left="6940" w:hanging="360"/>
      </w:pPr>
    </w:lvl>
    <w:lvl w:ilvl="7" w:tplc="34090019" w:tentative="1">
      <w:start w:val="1"/>
      <w:numFmt w:val="lowerLetter"/>
      <w:lvlText w:val="%8."/>
      <w:lvlJc w:val="left"/>
      <w:pPr>
        <w:ind w:left="7660" w:hanging="360"/>
      </w:pPr>
    </w:lvl>
    <w:lvl w:ilvl="8" w:tplc="3409001B" w:tentative="1">
      <w:start w:val="1"/>
      <w:numFmt w:val="lowerRoman"/>
      <w:lvlText w:val="%9."/>
      <w:lvlJc w:val="right"/>
      <w:pPr>
        <w:ind w:left="8380" w:hanging="180"/>
      </w:pPr>
    </w:lvl>
  </w:abstractNum>
  <w:abstractNum w:abstractNumId="3" w15:restartNumberingAfterBreak="0">
    <w:nsid w:val="414004DE"/>
    <w:multiLevelType w:val="hybridMultilevel"/>
    <w:tmpl w:val="E696C4E4"/>
    <w:lvl w:ilvl="0" w:tplc="34090005">
      <w:start w:val="1"/>
      <w:numFmt w:val="bullet"/>
      <w:lvlText w:val=""/>
      <w:lvlJc w:val="left"/>
      <w:pPr>
        <w:ind w:left="2260" w:hanging="360"/>
      </w:pPr>
      <w:rPr>
        <w:rFonts w:ascii="Wingdings" w:hAnsi="Wingdings" w:hint="default"/>
      </w:rPr>
    </w:lvl>
    <w:lvl w:ilvl="1" w:tplc="34090003" w:tentative="1">
      <w:start w:val="1"/>
      <w:numFmt w:val="bullet"/>
      <w:lvlText w:val="o"/>
      <w:lvlJc w:val="left"/>
      <w:pPr>
        <w:ind w:left="2980" w:hanging="360"/>
      </w:pPr>
      <w:rPr>
        <w:rFonts w:ascii="Courier New" w:hAnsi="Courier New" w:cs="Courier New" w:hint="default"/>
      </w:rPr>
    </w:lvl>
    <w:lvl w:ilvl="2" w:tplc="34090005" w:tentative="1">
      <w:start w:val="1"/>
      <w:numFmt w:val="bullet"/>
      <w:lvlText w:val=""/>
      <w:lvlJc w:val="left"/>
      <w:pPr>
        <w:ind w:left="3700" w:hanging="360"/>
      </w:pPr>
      <w:rPr>
        <w:rFonts w:ascii="Wingdings" w:hAnsi="Wingdings" w:hint="default"/>
      </w:rPr>
    </w:lvl>
    <w:lvl w:ilvl="3" w:tplc="34090001" w:tentative="1">
      <w:start w:val="1"/>
      <w:numFmt w:val="bullet"/>
      <w:lvlText w:val=""/>
      <w:lvlJc w:val="left"/>
      <w:pPr>
        <w:ind w:left="4420" w:hanging="360"/>
      </w:pPr>
      <w:rPr>
        <w:rFonts w:ascii="Symbol" w:hAnsi="Symbol" w:hint="default"/>
      </w:rPr>
    </w:lvl>
    <w:lvl w:ilvl="4" w:tplc="34090003" w:tentative="1">
      <w:start w:val="1"/>
      <w:numFmt w:val="bullet"/>
      <w:lvlText w:val="o"/>
      <w:lvlJc w:val="left"/>
      <w:pPr>
        <w:ind w:left="5140" w:hanging="360"/>
      </w:pPr>
      <w:rPr>
        <w:rFonts w:ascii="Courier New" w:hAnsi="Courier New" w:cs="Courier New" w:hint="default"/>
      </w:rPr>
    </w:lvl>
    <w:lvl w:ilvl="5" w:tplc="34090005" w:tentative="1">
      <w:start w:val="1"/>
      <w:numFmt w:val="bullet"/>
      <w:lvlText w:val=""/>
      <w:lvlJc w:val="left"/>
      <w:pPr>
        <w:ind w:left="5860" w:hanging="360"/>
      </w:pPr>
      <w:rPr>
        <w:rFonts w:ascii="Wingdings" w:hAnsi="Wingdings" w:hint="default"/>
      </w:rPr>
    </w:lvl>
    <w:lvl w:ilvl="6" w:tplc="34090001" w:tentative="1">
      <w:start w:val="1"/>
      <w:numFmt w:val="bullet"/>
      <w:lvlText w:val=""/>
      <w:lvlJc w:val="left"/>
      <w:pPr>
        <w:ind w:left="6580" w:hanging="360"/>
      </w:pPr>
      <w:rPr>
        <w:rFonts w:ascii="Symbol" w:hAnsi="Symbol" w:hint="default"/>
      </w:rPr>
    </w:lvl>
    <w:lvl w:ilvl="7" w:tplc="34090003" w:tentative="1">
      <w:start w:val="1"/>
      <w:numFmt w:val="bullet"/>
      <w:lvlText w:val="o"/>
      <w:lvlJc w:val="left"/>
      <w:pPr>
        <w:ind w:left="7300" w:hanging="360"/>
      </w:pPr>
      <w:rPr>
        <w:rFonts w:ascii="Courier New" w:hAnsi="Courier New" w:cs="Courier New" w:hint="default"/>
      </w:rPr>
    </w:lvl>
    <w:lvl w:ilvl="8" w:tplc="34090005" w:tentative="1">
      <w:start w:val="1"/>
      <w:numFmt w:val="bullet"/>
      <w:lvlText w:val=""/>
      <w:lvlJc w:val="left"/>
      <w:pPr>
        <w:ind w:left="8020" w:hanging="360"/>
      </w:pPr>
      <w:rPr>
        <w:rFonts w:ascii="Wingdings" w:hAnsi="Wingdings" w:hint="default"/>
      </w:rPr>
    </w:lvl>
  </w:abstractNum>
  <w:abstractNum w:abstractNumId="4" w15:restartNumberingAfterBreak="0">
    <w:nsid w:val="58196E10"/>
    <w:multiLevelType w:val="hybridMultilevel"/>
    <w:tmpl w:val="13227850"/>
    <w:lvl w:ilvl="0" w:tplc="BE0075BC">
      <w:numFmt w:val="bullet"/>
      <w:lvlText w:val=""/>
      <w:lvlJc w:val="left"/>
      <w:pPr>
        <w:ind w:left="1540" w:hanging="360"/>
      </w:pPr>
      <w:rPr>
        <w:rFonts w:ascii="Symbol" w:eastAsia="Courier New" w:hAnsi="Symbol" w:cs="Courier New" w:hint="default"/>
        <w:w w:val="99"/>
        <w:sz w:val="20"/>
      </w:rPr>
    </w:lvl>
    <w:lvl w:ilvl="1" w:tplc="34090003" w:tentative="1">
      <w:start w:val="1"/>
      <w:numFmt w:val="bullet"/>
      <w:lvlText w:val="o"/>
      <w:lvlJc w:val="left"/>
      <w:pPr>
        <w:ind w:left="2260" w:hanging="360"/>
      </w:pPr>
      <w:rPr>
        <w:rFonts w:ascii="Courier New" w:hAnsi="Courier New" w:cs="Courier New" w:hint="default"/>
      </w:rPr>
    </w:lvl>
    <w:lvl w:ilvl="2" w:tplc="34090005" w:tentative="1">
      <w:start w:val="1"/>
      <w:numFmt w:val="bullet"/>
      <w:lvlText w:val=""/>
      <w:lvlJc w:val="left"/>
      <w:pPr>
        <w:ind w:left="2980" w:hanging="360"/>
      </w:pPr>
      <w:rPr>
        <w:rFonts w:ascii="Wingdings" w:hAnsi="Wingdings" w:hint="default"/>
      </w:rPr>
    </w:lvl>
    <w:lvl w:ilvl="3" w:tplc="34090001" w:tentative="1">
      <w:start w:val="1"/>
      <w:numFmt w:val="bullet"/>
      <w:lvlText w:val=""/>
      <w:lvlJc w:val="left"/>
      <w:pPr>
        <w:ind w:left="3700" w:hanging="360"/>
      </w:pPr>
      <w:rPr>
        <w:rFonts w:ascii="Symbol" w:hAnsi="Symbol" w:hint="default"/>
      </w:rPr>
    </w:lvl>
    <w:lvl w:ilvl="4" w:tplc="34090003" w:tentative="1">
      <w:start w:val="1"/>
      <w:numFmt w:val="bullet"/>
      <w:lvlText w:val="o"/>
      <w:lvlJc w:val="left"/>
      <w:pPr>
        <w:ind w:left="4420" w:hanging="360"/>
      </w:pPr>
      <w:rPr>
        <w:rFonts w:ascii="Courier New" w:hAnsi="Courier New" w:cs="Courier New" w:hint="default"/>
      </w:rPr>
    </w:lvl>
    <w:lvl w:ilvl="5" w:tplc="34090005" w:tentative="1">
      <w:start w:val="1"/>
      <w:numFmt w:val="bullet"/>
      <w:lvlText w:val=""/>
      <w:lvlJc w:val="left"/>
      <w:pPr>
        <w:ind w:left="5140" w:hanging="360"/>
      </w:pPr>
      <w:rPr>
        <w:rFonts w:ascii="Wingdings" w:hAnsi="Wingdings" w:hint="default"/>
      </w:rPr>
    </w:lvl>
    <w:lvl w:ilvl="6" w:tplc="34090001" w:tentative="1">
      <w:start w:val="1"/>
      <w:numFmt w:val="bullet"/>
      <w:lvlText w:val=""/>
      <w:lvlJc w:val="left"/>
      <w:pPr>
        <w:ind w:left="5860" w:hanging="360"/>
      </w:pPr>
      <w:rPr>
        <w:rFonts w:ascii="Symbol" w:hAnsi="Symbol" w:hint="default"/>
      </w:rPr>
    </w:lvl>
    <w:lvl w:ilvl="7" w:tplc="34090003" w:tentative="1">
      <w:start w:val="1"/>
      <w:numFmt w:val="bullet"/>
      <w:lvlText w:val="o"/>
      <w:lvlJc w:val="left"/>
      <w:pPr>
        <w:ind w:left="6580" w:hanging="360"/>
      </w:pPr>
      <w:rPr>
        <w:rFonts w:ascii="Courier New" w:hAnsi="Courier New" w:cs="Courier New" w:hint="default"/>
      </w:rPr>
    </w:lvl>
    <w:lvl w:ilvl="8" w:tplc="34090005" w:tentative="1">
      <w:start w:val="1"/>
      <w:numFmt w:val="bullet"/>
      <w:lvlText w:val=""/>
      <w:lvlJc w:val="left"/>
      <w:pPr>
        <w:ind w:left="7300" w:hanging="360"/>
      </w:pPr>
      <w:rPr>
        <w:rFonts w:ascii="Wingdings" w:hAnsi="Wingdings" w:hint="default"/>
      </w:rPr>
    </w:lvl>
  </w:abstractNum>
  <w:abstractNum w:abstractNumId="5" w15:restartNumberingAfterBreak="0">
    <w:nsid w:val="583F1F37"/>
    <w:multiLevelType w:val="hybridMultilevel"/>
    <w:tmpl w:val="5D3C2546"/>
    <w:lvl w:ilvl="0" w:tplc="34090005">
      <w:start w:val="1"/>
      <w:numFmt w:val="bullet"/>
      <w:lvlText w:val=""/>
      <w:lvlJc w:val="left"/>
      <w:pPr>
        <w:ind w:left="2260" w:hanging="360"/>
      </w:pPr>
      <w:rPr>
        <w:rFonts w:ascii="Wingdings" w:hAnsi="Wingdings" w:hint="default"/>
      </w:rPr>
    </w:lvl>
    <w:lvl w:ilvl="1" w:tplc="34090003" w:tentative="1">
      <w:start w:val="1"/>
      <w:numFmt w:val="bullet"/>
      <w:lvlText w:val="o"/>
      <w:lvlJc w:val="left"/>
      <w:pPr>
        <w:ind w:left="2980" w:hanging="360"/>
      </w:pPr>
      <w:rPr>
        <w:rFonts w:ascii="Courier New" w:hAnsi="Courier New" w:cs="Courier New" w:hint="default"/>
      </w:rPr>
    </w:lvl>
    <w:lvl w:ilvl="2" w:tplc="34090005" w:tentative="1">
      <w:start w:val="1"/>
      <w:numFmt w:val="bullet"/>
      <w:lvlText w:val=""/>
      <w:lvlJc w:val="left"/>
      <w:pPr>
        <w:ind w:left="3700" w:hanging="360"/>
      </w:pPr>
      <w:rPr>
        <w:rFonts w:ascii="Wingdings" w:hAnsi="Wingdings" w:hint="default"/>
      </w:rPr>
    </w:lvl>
    <w:lvl w:ilvl="3" w:tplc="34090001" w:tentative="1">
      <w:start w:val="1"/>
      <w:numFmt w:val="bullet"/>
      <w:lvlText w:val=""/>
      <w:lvlJc w:val="left"/>
      <w:pPr>
        <w:ind w:left="4420" w:hanging="360"/>
      </w:pPr>
      <w:rPr>
        <w:rFonts w:ascii="Symbol" w:hAnsi="Symbol" w:hint="default"/>
      </w:rPr>
    </w:lvl>
    <w:lvl w:ilvl="4" w:tplc="34090003" w:tentative="1">
      <w:start w:val="1"/>
      <w:numFmt w:val="bullet"/>
      <w:lvlText w:val="o"/>
      <w:lvlJc w:val="left"/>
      <w:pPr>
        <w:ind w:left="5140" w:hanging="360"/>
      </w:pPr>
      <w:rPr>
        <w:rFonts w:ascii="Courier New" w:hAnsi="Courier New" w:cs="Courier New" w:hint="default"/>
      </w:rPr>
    </w:lvl>
    <w:lvl w:ilvl="5" w:tplc="34090005" w:tentative="1">
      <w:start w:val="1"/>
      <w:numFmt w:val="bullet"/>
      <w:lvlText w:val=""/>
      <w:lvlJc w:val="left"/>
      <w:pPr>
        <w:ind w:left="5860" w:hanging="360"/>
      </w:pPr>
      <w:rPr>
        <w:rFonts w:ascii="Wingdings" w:hAnsi="Wingdings" w:hint="default"/>
      </w:rPr>
    </w:lvl>
    <w:lvl w:ilvl="6" w:tplc="34090001" w:tentative="1">
      <w:start w:val="1"/>
      <w:numFmt w:val="bullet"/>
      <w:lvlText w:val=""/>
      <w:lvlJc w:val="left"/>
      <w:pPr>
        <w:ind w:left="6580" w:hanging="360"/>
      </w:pPr>
      <w:rPr>
        <w:rFonts w:ascii="Symbol" w:hAnsi="Symbol" w:hint="default"/>
      </w:rPr>
    </w:lvl>
    <w:lvl w:ilvl="7" w:tplc="34090003" w:tentative="1">
      <w:start w:val="1"/>
      <w:numFmt w:val="bullet"/>
      <w:lvlText w:val="o"/>
      <w:lvlJc w:val="left"/>
      <w:pPr>
        <w:ind w:left="7300" w:hanging="360"/>
      </w:pPr>
      <w:rPr>
        <w:rFonts w:ascii="Courier New" w:hAnsi="Courier New" w:cs="Courier New" w:hint="default"/>
      </w:rPr>
    </w:lvl>
    <w:lvl w:ilvl="8" w:tplc="34090005" w:tentative="1">
      <w:start w:val="1"/>
      <w:numFmt w:val="bullet"/>
      <w:lvlText w:val=""/>
      <w:lvlJc w:val="left"/>
      <w:pPr>
        <w:ind w:left="8020" w:hanging="360"/>
      </w:pPr>
      <w:rPr>
        <w:rFonts w:ascii="Wingdings" w:hAnsi="Wingdings" w:hint="default"/>
      </w:rPr>
    </w:lvl>
  </w:abstractNum>
  <w:abstractNum w:abstractNumId="6" w15:restartNumberingAfterBreak="0">
    <w:nsid w:val="5ED02C06"/>
    <w:multiLevelType w:val="hybridMultilevel"/>
    <w:tmpl w:val="4C90A478"/>
    <w:lvl w:ilvl="0" w:tplc="34090005">
      <w:start w:val="1"/>
      <w:numFmt w:val="bullet"/>
      <w:lvlText w:val=""/>
      <w:lvlJc w:val="left"/>
      <w:pPr>
        <w:ind w:left="2260" w:hanging="360"/>
      </w:pPr>
      <w:rPr>
        <w:rFonts w:ascii="Wingdings" w:hAnsi="Wingdings" w:hint="default"/>
      </w:rPr>
    </w:lvl>
    <w:lvl w:ilvl="1" w:tplc="34090003" w:tentative="1">
      <w:start w:val="1"/>
      <w:numFmt w:val="bullet"/>
      <w:lvlText w:val="o"/>
      <w:lvlJc w:val="left"/>
      <w:pPr>
        <w:ind w:left="2980" w:hanging="360"/>
      </w:pPr>
      <w:rPr>
        <w:rFonts w:ascii="Courier New" w:hAnsi="Courier New" w:cs="Courier New" w:hint="default"/>
      </w:rPr>
    </w:lvl>
    <w:lvl w:ilvl="2" w:tplc="34090005" w:tentative="1">
      <w:start w:val="1"/>
      <w:numFmt w:val="bullet"/>
      <w:lvlText w:val=""/>
      <w:lvlJc w:val="left"/>
      <w:pPr>
        <w:ind w:left="3700" w:hanging="360"/>
      </w:pPr>
      <w:rPr>
        <w:rFonts w:ascii="Wingdings" w:hAnsi="Wingdings" w:hint="default"/>
      </w:rPr>
    </w:lvl>
    <w:lvl w:ilvl="3" w:tplc="34090001" w:tentative="1">
      <w:start w:val="1"/>
      <w:numFmt w:val="bullet"/>
      <w:lvlText w:val=""/>
      <w:lvlJc w:val="left"/>
      <w:pPr>
        <w:ind w:left="4420" w:hanging="360"/>
      </w:pPr>
      <w:rPr>
        <w:rFonts w:ascii="Symbol" w:hAnsi="Symbol" w:hint="default"/>
      </w:rPr>
    </w:lvl>
    <w:lvl w:ilvl="4" w:tplc="34090003" w:tentative="1">
      <w:start w:val="1"/>
      <w:numFmt w:val="bullet"/>
      <w:lvlText w:val="o"/>
      <w:lvlJc w:val="left"/>
      <w:pPr>
        <w:ind w:left="5140" w:hanging="360"/>
      </w:pPr>
      <w:rPr>
        <w:rFonts w:ascii="Courier New" w:hAnsi="Courier New" w:cs="Courier New" w:hint="default"/>
      </w:rPr>
    </w:lvl>
    <w:lvl w:ilvl="5" w:tplc="34090005" w:tentative="1">
      <w:start w:val="1"/>
      <w:numFmt w:val="bullet"/>
      <w:lvlText w:val=""/>
      <w:lvlJc w:val="left"/>
      <w:pPr>
        <w:ind w:left="5860" w:hanging="360"/>
      </w:pPr>
      <w:rPr>
        <w:rFonts w:ascii="Wingdings" w:hAnsi="Wingdings" w:hint="default"/>
      </w:rPr>
    </w:lvl>
    <w:lvl w:ilvl="6" w:tplc="34090001" w:tentative="1">
      <w:start w:val="1"/>
      <w:numFmt w:val="bullet"/>
      <w:lvlText w:val=""/>
      <w:lvlJc w:val="left"/>
      <w:pPr>
        <w:ind w:left="6580" w:hanging="360"/>
      </w:pPr>
      <w:rPr>
        <w:rFonts w:ascii="Symbol" w:hAnsi="Symbol" w:hint="default"/>
      </w:rPr>
    </w:lvl>
    <w:lvl w:ilvl="7" w:tplc="34090003" w:tentative="1">
      <w:start w:val="1"/>
      <w:numFmt w:val="bullet"/>
      <w:lvlText w:val="o"/>
      <w:lvlJc w:val="left"/>
      <w:pPr>
        <w:ind w:left="7300" w:hanging="360"/>
      </w:pPr>
      <w:rPr>
        <w:rFonts w:ascii="Courier New" w:hAnsi="Courier New" w:cs="Courier New" w:hint="default"/>
      </w:rPr>
    </w:lvl>
    <w:lvl w:ilvl="8" w:tplc="34090005" w:tentative="1">
      <w:start w:val="1"/>
      <w:numFmt w:val="bullet"/>
      <w:lvlText w:val=""/>
      <w:lvlJc w:val="left"/>
      <w:pPr>
        <w:ind w:left="8020" w:hanging="360"/>
      </w:pPr>
      <w:rPr>
        <w:rFonts w:ascii="Wingdings" w:hAnsi="Wingdings" w:hint="default"/>
      </w:rPr>
    </w:lvl>
  </w:abstractNum>
  <w:abstractNum w:abstractNumId="7" w15:restartNumberingAfterBreak="0">
    <w:nsid w:val="6A877AAD"/>
    <w:multiLevelType w:val="hybridMultilevel"/>
    <w:tmpl w:val="793A46B8"/>
    <w:lvl w:ilvl="0" w:tplc="4DDA0732">
      <w:start w:val="1"/>
      <w:numFmt w:val="decimal"/>
      <w:lvlText w:val="%1."/>
      <w:lvlJc w:val="left"/>
      <w:pPr>
        <w:ind w:left="2620" w:hanging="360"/>
      </w:pPr>
      <w:rPr>
        <w:rFonts w:hint="default"/>
        <w:b/>
      </w:rPr>
    </w:lvl>
    <w:lvl w:ilvl="1" w:tplc="34090019" w:tentative="1">
      <w:start w:val="1"/>
      <w:numFmt w:val="lowerLetter"/>
      <w:lvlText w:val="%2."/>
      <w:lvlJc w:val="left"/>
      <w:pPr>
        <w:ind w:left="3340" w:hanging="360"/>
      </w:pPr>
    </w:lvl>
    <w:lvl w:ilvl="2" w:tplc="3409001B" w:tentative="1">
      <w:start w:val="1"/>
      <w:numFmt w:val="lowerRoman"/>
      <w:lvlText w:val="%3."/>
      <w:lvlJc w:val="right"/>
      <w:pPr>
        <w:ind w:left="4060" w:hanging="180"/>
      </w:pPr>
    </w:lvl>
    <w:lvl w:ilvl="3" w:tplc="3409000F" w:tentative="1">
      <w:start w:val="1"/>
      <w:numFmt w:val="decimal"/>
      <w:lvlText w:val="%4."/>
      <w:lvlJc w:val="left"/>
      <w:pPr>
        <w:ind w:left="4780" w:hanging="360"/>
      </w:pPr>
    </w:lvl>
    <w:lvl w:ilvl="4" w:tplc="34090019" w:tentative="1">
      <w:start w:val="1"/>
      <w:numFmt w:val="lowerLetter"/>
      <w:lvlText w:val="%5."/>
      <w:lvlJc w:val="left"/>
      <w:pPr>
        <w:ind w:left="5500" w:hanging="360"/>
      </w:pPr>
    </w:lvl>
    <w:lvl w:ilvl="5" w:tplc="3409001B" w:tentative="1">
      <w:start w:val="1"/>
      <w:numFmt w:val="lowerRoman"/>
      <w:lvlText w:val="%6."/>
      <w:lvlJc w:val="right"/>
      <w:pPr>
        <w:ind w:left="6220" w:hanging="180"/>
      </w:pPr>
    </w:lvl>
    <w:lvl w:ilvl="6" w:tplc="3409000F" w:tentative="1">
      <w:start w:val="1"/>
      <w:numFmt w:val="decimal"/>
      <w:lvlText w:val="%7."/>
      <w:lvlJc w:val="left"/>
      <w:pPr>
        <w:ind w:left="6940" w:hanging="360"/>
      </w:pPr>
    </w:lvl>
    <w:lvl w:ilvl="7" w:tplc="34090019" w:tentative="1">
      <w:start w:val="1"/>
      <w:numFmt w:val="lowerLetter"/>
      <w:lvlText w:val="%8."/>
      <w:lvlJc w:val="left"/>
      <w:pPr>
        <w:ind w:left="7660" w:hanging="360"/>
      </w:pPr>
    </w:lvl>
    <w:lvl w:ilvl="8" w:tplc="3409001B" w:tentative="1">
      <w:start w:val="1"/>
      <w:numFmt w:val="lowerRoman"/>
      <w:lvlText w:val="%9."/>
      <w:lvlJc w:val="right"/>
      <w:pPr>
        <w:ind w:left="8380" w:hanging="180"/>
      </w:pPr>
    </w:lvl>
  </w:abstractNum>
  <w:abstractNum w:abstractNumId="8" w15:restartNumberingAfterBreak="0">
    <w:nsid w:val="6EAF0586"/>
    <w:multiLevelType w:val="hybridMultilevel"/>
    <w:tmpl w:val="4C5CFB12"/>
    <w:lvl w:ilvl="0" w:tplc="34090005">
      <w:start w:val="1"/>
      <w:numFmt w:val="bullet"/>
      <w:lvlText w:val=""/>
      <w:lvlJc w:val="left"/>
      <w:pPr>
        <w:ind w:left="1540" w:hanging="360"/>
      </w:pPr>
      <w:rPr>
        <w:rFonts w:ascii="Wingdings" w:hAnsi="Wingdings" w:hint="default"/>
        <w:w w:val="99"/>
        <w:sz w:val="20"/>
      </w:rPr>
    </w:lvl>
    <w:lvl w:ilvl="1" w:tplc="34090003" w:tentative="1">
      <w:start w:val="1"/>
      <w:numFmt w:val="bullet"/>
      <w:lvlText w:val="o"/>
      <w:lvlJc w:val="left"/>
      <w:pPr>
        <w:ind w:left="2260" w:hanging="360"/>
      </w:pPr>
      <w:rPr>
        <w:rFonts w:ascii="Courier New" w:hAnsi="Courier New" w:cs="Courier New" w:hint="default"/>
      </w:rPr>
    </w:lvl>
    <w:lvl w:ilvl="2" w:tplc="34090005" w:tentative="1">
      <w:start w:val="1"/>
      <w:numFmt w:val="bullet"/>
      <w:lvlText w:val=""/>
      <w:lvlJc w:val="left"/>
      <w:pPr>
        <w:ind w:left="2980" w:hanging="360"/>
      </w:pPr>
      <w:rPr>
        <w:rFonts w:ascii="Wingdings" w:hAnsi="Wingdings" w:hint="default"/>
      </w:rPr>
    </w:lvl>
    <w:lvl w:ilvl="3" w:tplc="34090001" w:tentative="1">
      <w:start w:val="1"/>
      <w:numFmt w:val="bullet"/>
      <w:lvlText w:val=""/>
      <w:lvlJc w:val="left"/>
      <w:pPr>
        <w:ind w:left="3700" w:hanging="360"/>
      </w:pPr>
      <w:rPr>
        <w:rFonts w:ascii="Symbol" w:hAnsi="Symbol" w:hint="default"/>
      </w:rPr>
    </w:lvl>
    <w:lvl w:ilvl="4" w:tplc="34090003" w:tentative="1">
      <w:start w:val="1"/>
      <w:numFmt w:val="bullet"/>
      <w:lvlText w:val="o"/>
      <w:lvlJc w:val="left"/>
      <w:pPr>
        <w:ind w:left="4420" w:hanging="360"/>
      </w:pPr>
      <w:rPr>
        <w:rFonts w:ascii="Courier New" w:hAnsi="Courier New" w:cs="Courier New" w:hint="default"/>
      </w:rPr>
    </w:lvl>
    <w:lvl w:ilvl="5" w:tplc="34090005" w:tentative="1">
      <w:start w:val="1"/>
      <w:numFmt w:val="bullet"/>
      <w:lvlText w:val=""/>
      <w:lvlJc w:val="left"/>
      <w:pPr>
        <w:ind w:left="5140" w:hanging="360"/>
      </w:pPr>
      <w:rPr>
        <w:rFonts w:ascii="Wingdings" w:hAnsi="Wingdings" w:hint="default"/>
      </w:rPr>
    </w:lvl>
    <w:lvl w:ilvl="6" w:tplc="34090001" w:tentative="1">
      <w:start w:val="1"/>
      <w:numFmt w:val="bullet"/>
      <w:lvlText w:val=""/>
      <w:lvlJc w:val="left"/>
      <w:pPr>
        <w:ind w:left="5860" w:hanging="360"/>
      </w:pPr>
      <w:rPr>
        <w:rFonts w:ascii="Symbol" w:hAnsi="Symbol" w:hint="default"/>
      </w:rPr>
    </w:lvl>
    <w:lvl w:ilvl="7" w:tplc="34090003" w:tentative="1">
      <w:start w:val="1"/>
      <w:numFmt w:val="bullet"/>
      <w:lvlText w:val="o"/>
      <w:lvlJc w:val="left"/>
      <w:pPr>
        <w:ind w:left="6580" w:hanging="360"/>
      </w:pPr>
      <w:rPr>
        <w:rFonts w:ascii="Courier New" w:hAnsi="Courier New" w:cs="Courier New" w:hint="default"/>
      </w:rPr>
    </w:lvl>
    <w:lvl w:ilvl="8" w:tplc="34090005" w:tentative="1">
      <w:start w:val="1"/>
      <w:numFmt w:val="bullet"/>
      <w:lvlText w:val=""/>
      <w:lvlJc w:val="left"/>
      <w:pPr>
        <w:ind w:left="730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8"/>
  </w:num>
  <w:num w:numId="6">
    <w:abstractNumId w:val="5"/>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496"/>
    <w:rsid w:val="0006142D"/>
    <w:rsid w:val="00061D53"/>
    <w:rsid w:val="002623E7"/>
    <w:rsid w:val="00312895"/>
    <w:rsid w:val="00574F44"/>
    <w:rsid w:val="008F02CB"/>
    <w:rsid w:val="008F1496"/>
    <w:rsid w:val="00C31BCF"/>
    <w:rsid w:val="00D25B32"/>
    <w:rsid w:val="00E8002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082C5A2"/>
  <w15:docId w15:val="{A76426FF-C728-44FB-9FC5-77192931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6142D"/>
    <w:pPr>
      <w:ind w:left="720"/>
      <w:contextualSpacing/>
    </w:pPr>
  </w:style>
  <w:style w:type="paragraph" w:styleId="NormalWeb">
    <w:name w:val="Normal (Web)"/>
    <w:basedOn w:val="Normal"/>
    <w:uiPriority w:val="99"/>
    <w:unhideWhenUsed/>
    <w:rsid w:val="0006142D"/>
    <w:pPr>
      <w:spacing w:before="100" w:beforeAutospacing="1" w:after="100" w:afterAutospacing="1"/>
    </w:pPr>
    <w:rPr>
      <w:sz w:val="24"/>
      <w:szCs w:val="24"/>
      <w:lang w:val="en-PH" w:eastAsia="en-PH"/>
    </w:rPr>
  </w:style>
  <w:style w:type="character" w:styleId="Hyperlink">
    <w:name w:val="Hyperlink"/>
    <w:basedOn w:val="DefaultParagraphFont"/>
    <w:uiPriority w:val="99"/>
    <w:unhideWhenUsed/>
    <w:rsid w:val="0006142D"/>
    <w:rPr>
      <w:color w:val="0000FF" w:themeColor="hyperlink"/>
      <w:u w:val="single"/>
    </w:rPr>
  </w:style>
  <w:style w:type="character" w:styleId="UnresolvedMention">
    <w:name w:val="Unresolved Mention"/>
    <w:basedOn w:val="DefaultParagraphFont"/>
    <w:uiPriority w:val="99"/>
    <w:semiHidden/>
    <w:unhideWhenUsed/>
    <w:rsid w:val="0006142D"/>
    <w:rPr>
      <w:color w:val="605E5C"/>
      <w:shd w:val="clear" w:color="auto" w:fill="E1DFDD"/>
    </w:rPr>
  </w:style>
  <w:style w:type="character" w:styleId="Strong">
    <w:name w:val="Strong"/>
    <w:basedOn w:val="DefaultParagraphFont"/>
    <w:uiPriority w:val="22"/>
    <w:qFormat/>
    <w:rsid w:val="00061D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9695">
      <w:bodyDiv w:val="1"/>
      <w:marLeft w:val="0"/>
      <w:marRight w:val="0"/>
      <w:marTop w:val="0"/>
      <w:marBottom w:val="0"/>
      <w:divBdr>
        <w:top w:val="none" w:sz="0" w:space="0" w:color="auto"/>
        <w:left w:val="none" w:sz="0" w:space="0" w:color="auto"/>
        <w:bottom w:val="none" w:sz="0" w:space="0" w:color="auto"/>
        <w:right w:val="none" w:sz="0" w:space="0" w:color="auto"/>
      </w:divBdr>
    </w:div>
    <w:div w:id="33509394">
      <w:bodyDiv w:val="1"/>
      <w:marLeft w:val="0"/>
      <w:marRight w:val="0"/>
      <w:marTop w:val="0"/>
      <w:marBottom w:val="0"/>
      <w:divBdr>
        <w:top w:val="none" w:sz="0" w:space="0" w:color="auto"/>
        <w:left w:val="none" w:sz="0" w:space="0" w:color="auto"/>
        <w:bottom w:val="none" w:sz="0" w:space="0" w:color="auto"/>
        <w:right w:val="none" w:sz="0" w:space="0" w:color="auto"/>
      </w:divBdr>
    </w:div>
    <w:div w:id="70006986">
      <w:bodyDiv w:val="1"/>
      <w:marLeft w:val="0"/>
      <w:marRight w:val="0"/>
      <w:marTop w:val="0"/>
      <w:marBottom w:val="0"/>
      <w:divBdr>
        <w:top w:val="none" w:sz="0" w:space="0" w:color="auto"/>
        <w:left w:val="none" w:sz="0" w:space="0" w:color="auto"/>
        <w:bottom w:val="none" w:sz="0" w:space="0" w:color="auto"/>
        <w:right w:val="none" w:sz="0" w:space="0" w:color="auto"/>
      </w:divBdr>
    </w:div>
    <w:div w:id="471169282">
      <w:bodyDiv w:val="1"/>
      <w:marLeft w:val="0"/>
      <w:marRight w:val="0"/>
      <w:marTop w:val="0"/>
      <w:marBottom w:val="0"/>
      <w:divBdr>
        <w:top w:val="none" w:sz="0" w:space="0" w:color="auto"/>
        <w:left w:val="none" w:sz="0" w:space="0" w:color="auto"/>
        <w:bottom w:val="none" w:sz="0" w:space="0" w:color="auto"/>
        <w:right w:val="none" w:sz="0" w:space="0" w:color="auto"/>
      </w:divBdr>
      <w:divsChild>
        <w:div w:id="2095852988">
          <w:marLeft w:val="0"/>
          <w:marRight w:val="0"/>
          <w:marTop w:val="0"/>
          <w:marBottom w:val="0"/>
          <w:divBdr>
            <w:top w:val="none" w:sz="0" w:space="0" w:color="auto"/>
            <w:left w:val="none" w:sz="0" w:space="0" w:color="auto"/>
            <w:bottom w:val="none" w:sz="0" w:space="0" w:color="auto"/>
            <w:right w:val="none" w:sz="0" w:space="0" w:color="auto"/>
          </w:divBdr>
          <w:divsChild>
            <w:div w:id="1959675759">
              <w:marLeft w:val="0"/>
              <w:marRight w:val="0"/>
              <w:marTop w:val="0"/>
              <w:marBottom w:val="0"/>
              <w:divBdr>
                <w:top w:val="none" w:sz="0" w:space="0" w:color="auto"/>
                <w:left w:val="none" w:sz="0" w:space="0" w:color="auto"/>
                <w:bottom w:val="none" w:sz="0" w:space="0" w:color="auto"/>
                <w:right w:val="none" w:sz="0" w:space="0" w:color="auto"/>
              </w:divBdr>
              <w:divsChild>
                <w:div w:id="902371770">
                  <w:marLeft w:val="0"/>
                  <w:marRight w:val="0"/>
                  <w:marTop w:val="0"/>
                  <w:marBottom w:val="0"/>
                  <w:divBdr>
                    <w:top w:val="none" w:sz="0" w:space="0" w:color="auto"/>
                    <w:left w:val="none" w:sz="0" w:space="0" w:color="auto"/>
                    <w:bottom w:val="none" w:sz="0" w:space="0" w:color="auto"/>
                    <w:right w:val="none" w:sz="0" w:space="0" w:color="auto"/>
                  </w:divBdr>
                  <w:divsChild>
                    <w:div w:id="1490487885">
                      <w:marLeft w:val="0"/>
                      <w:marRight w:val="0"/>
                      <w:marTop w:val="0"/>
                      <w:marBottom w:val="0"/>
                      <w:divBdr>
                        <w:top w:val="none" w:sz="0" w:space="0" w:color="auto"/>
                        <w:left w:val="none" w:sz="0" w:space="0" w:color="auto"/>
                        <w:bottom w:val="none" w:sz="0" w:space="0" w:color="auto"/>
                        <w:right w:val="none" w:sz="0" w:space="0" w:color="auto"/>
                      </w:divBdr>
                      <w:divsChild>
                        <w:div w:id="2004694936">
                          <w:marLeft w:val="0"/>
                          <w:marRight w:val="0"/>
                          <w:marTop w:val="0"/>
                          <w:marBottom w:val="0"/>
                          <w:divBdr>
                            <w:top w:val="none" w:sz="0" w:space="0" w:color="auto"/>
                            <w:left w:val="none" w:sz="0" w:space="0" w:color="auto"/>
                            <w:bottom w:val="none" w:sz="0" w:space="0" w:color="auto"/>
                            <w:right w:val="none" w:sz="0" w:space="0" w:color="auto"/>
                          </w:divBdr>
                          <w:divsChild>
                            <w:div w:id="3285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971180">
      <w:bodyDiv w:val="1"/>
      <w:marLeft w:val="0"/>
      <w:marRight w:val="0"/>
      <w:marTop w:val="0"/>
      <w:marBottom w:val="0"/>
      <w:divBdr>
        <w:top w:val="none" w:sz="0" w:space="0" w:color="auto"/>
        <w:left w:val="none" w:sz="0" w:space="0" w:color="auto"/>
        <w:bottom w:val="none" w:sz="0" w:space="0" w:color="auto"/>
        <w:right w:val="none" w:sz="0" w:space="0" w:color="auto"/>
      </w:divBdr>
      <w:divsChild>
        <w:div w:id="1695884231">
          <w:marLeft w:val="0"/>
          <w:marRight w:val="0"/>
          <w:marTop w:val="0"/>
          <w:marBottom w:val="0"/>
          <w:divBdr>
            <w:top w:val="none" w:sz="0" w:space="0" w:color="auto"/>
            <w:left w:val="none" w:sz="0" w:space="0" w:color="auto"/>
            <w:bottom w:val="none" w:sz="0" w:space="0" w:color="auto"/>
            <w:right w:val="none" w:sz="0" w:space="0" w:color="auto"/>
          </w:divBdr>
          <w:divsChild>
            <w:div w:id="588272665">
              <w:marLeft w:val="0"/>
              <w:marRight w:val="0"/>
              <w:marTop w:val="0"/>
              <w:marBottom w:val="0"/>
              <w:divBdr>
                <w:top w:val="none" w:sz="0" w:space="0" w:color="auto"/>
                <w:left w:val="none" w:sz="0" w:space="0" w:color="auto"/>
                <w:bottom w:val="none" w:sz="0" w:space="0" w:color="auto"/>
                <w:right w:val="none" w:sz="0" w:space="0" w:color="auto"/>
              </w:divBdr>
              <w:divsChild>
                <w:div w:id="28993357">
                  <w:marLeft w:val="0"/>
                  <w:marRight w:val="0"/>
                  <w:marTop w:val="0"/>
                  <w:marBottom w:val="0"/>
                  <w:divBdr>
                    <w:top w:val="none" w:sz="0" w:space="0" w:color="auto"/>
                    <w:left w:val="none" w:sz="0" w:space="0" w:color="auto"/>
                    <w:bottom w:val="none" w:sz="0" w:space="0" w:color="auto"/>
                    <w:right w:val="none" w:sz="0" w:space="0" w:color="auto"/>
                  </w:divBdr>
                  <w:divsChild>
                    <w:div w:id="2019233910">
                      <w:marLeft w:val="0"/>
                      <w:marRight w:val="0"/>
                      <w:marTop w:val="0"/>
                      <w:marBottom w:val="0"/>
                      <w:divBdr>
                        <w:top w:val="none" w:sz="0" w:space="0" w:color="auto"/>
                        <w:left w:val="none" w:sz="0" w:space="0" w:color="auto"/>
                        <w:bottom w:val="none" w:sz="0" w:space="0" w:color="auto"/>
                        <w:right w:val="none" w:sz="0" w:space="0" w:color="auto"/>
                      </w:divBdr>
                      <w:divsChild>
                        <w:div w:id="2041664908">
                          <w:marLeft w:val="0"/>
                          <w:marRight w:val="0"/>
                          <w:marTop w:val="0"/>
                          <w:marBottom w:val="0"/>
                          <w:divBdr>
                            <w:top w:val="none" w:sz="0" w:space="0" w:color="auto"/>
                            <w:left w:val="none" w:sz="0" w:space="0" w:color="auto"/>
                            <w:bottom w:val="none" w:sz="0" w:space="0" w:color="auto"/>
                            <w:right w:val="none" w:sz="0" w:space="0" w:color="auto"/>
                          </w:divBdr>
                          <w:divsChild>
                            <w:div w:id="19796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212035">
      <w:bodyDiv w:val="1"/>
      <w:marLeft w:val="0"/>
      <w:marRight w:val="0"/>
      <w:marTop w:val="0"/>
      <w:marBottom w:val="0"/>
      <w:divBdr>
        <w:top w:val="none" w:sz="0" w:space="0" w:color="auto"/>
        <w:left w:val="none" w:sz="0" w:space="0" w:color="auto"/>
        <w:bottom w:val="none" w:sz="0" w:space="0" w:color="auto"/>
        <w:right w:val="none" w:sz="0" w:space="0" w:color="auto"/>
      </w:divBdr>
      <w:divsChild>
        <w:div w:id="1187253366">
          <w:marLeft w:val="0"/>
          <w:marRight w:val="0"/>
          <w:marTop w:val="0"/>
          <w:marBottom w:val="0"/>
          <w:divBdr>
            <w:top w:val="none" w:sz="0" w:space="0" w:color="auto"/>
            <w:left w:val="none" w:sz="0" w:space="0" w:color="auto"/>
            <w:bottom w:val="none" w:sz="0" w:space="0" w:color="auto"/>
            <w:right w:val="none" w:sz="0" w:space="0" w:color="auto"/>
          </w:divBdr>
          <w:divsChild>
            <w:div w:id="728261410">
              <w:marLeft w:val="0"/>
              <w:marRight w:val="0"/>
              <w:marTop w:val="0"/>
              <w:marBottom w:val="0"/>
              <w:divBdr>
                <w:top w:val="none" w:sz="0" w:space="0" w:color="auto"/>
                <w:left w:val="none" w:sz="0" w:space="0" w:color="auto"/>
                <w:bottom w:val="none" w:sz="0" w:space="0" w:color="auto"/>
                <w:right w:val="none" w:sz="0" w:space="0" w:color="auto"/>
              </w:divBdr>
              <w:divsChild>
                <w:div w:id="76559305">
                  <w:marLeft w:val="0"/>
                  <w:marRight w:val="0"/>
                  <w:marTop w:val="0"/>
                  <w:marBottom w:val="0"/>
                  <w:divBdr>
                    <w:top w:val="none" w:sz="0" w:space="0" w:color="auto"/>
                    <w:left w:val="none" w:sz="0" w:space="0" w:color="auto"/>
                    <w:bottom w:val="none" w:sz="0" w:space="0" w:color="auto"/>
                    <w:right w:val="none" w:sz="0" w:space="0" w:color="auto"/>
                  </w:divBdr>
                  <w:divsChild>
                    <w:div w:id="1298534134">
                      <w:marLeft w:val="0"/>
                      <w:marRight w:val="0"/>
                      <w:marTop w:val="0"/>
                      <w:marBottom w:val="0"/>
                      <w:divBdr>
                        <w:top w:val="none" w:sz="0" w:space="0" w:color="auto"/>
                        <w:left w:val="none" w:sz="0" w:space="0" w:color="auto"/>
                        <w:bottom w:val="none" w:sz="0" w:space="0" w:color="auto"/>
                        <w:right w:val="none" w:sz="0" w:space="0" w:color="auto"/>
                      </w:divBdr>
                      <w:divsChild>
                        <w:div w:id="1383753944">
                          <w:marLeft w:val="0"/>
                          <w:marRight w:val="0"/>
                          <w:marTop w:val="0"/>
                          <w:marBottom w:val="0"/>
                          <w:divBdr>
                            <w:top w:val="none" w:sz="0" w:space="0" w:color="auto"/>
                            <w:left w:val="none" w:sz="0" w:space="0" w:color="auto"/>
                            <w:bottom w:val="none" w:sz="0" w:space="0" w:color="auto"/>
                            <w:right w:val="none" w:sz="0" w:space="0" w:color="auto"/>
                          </w:divBdr>
                          <w:divsChild>
                            <w:div w:id="10138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044090">
      <w:bodyDiv w:val="1"/>
      <w:marLeft w:val="0"/>
      <w:marRight w:val="0"/>
      <w:marTop w:val="0"/>
      <w:marBottom w:val="0"/>
      <w:divBdr>
        <w:top w:val="none" w:sz="0" w:space="0" w:color="auto"/>
        <w:left w:val="none" w:sz="0" w:space="0" w:color="auto"/>
        <w:bottom w:val="none" w:sz="0" w:space="0" w:color="auto"/>
        <w:right w:val="none" w:sz="0" w:space="0" w:color="auto"/>
      </w:divBdr>
      <w:divsChild>
        <w:div w:id="1859155073">
          <w:marLeft w:val="0"/>
          <w:marRight w:val="0"/>
          <w:marTop w:val="0"/>
          <w:marBottom w:val="0"/>
          <w:divBdr>
            <w:top w:val="none" w:sz="0" w:space="0" w:color="auto"/>
            <w:left w:val="none" w:sz="0" w:space="0" w:color="auto"/>
            <w:bottom w:val="none" w:sz="0" w:space="0" w:color="auto"/>
            <w:right w:val="none" w:sz="0" w:space="0" w:color="auto"/>
          </w:divBdr>
          <w:divsChild>
            <w:div w:id="293020844">
              <w:marLeft w:val="0"/>
              <w:marRight w:val="0"/>
              <w:marTop w:val="0"/>
              <w:marBottom w:val="0"/>
              <w:divBdr>
                <w:top w:val="none" w:sz="0" w:space="0" w:color="auto"/>
                <w:left w:val="none" w:sz="0" w:space="0" w:color="auto"/>
                <w:bottom w:val="none" w:sz="0" w:space="0" w:color="auto"/>
                <w:right w:val="none" w:sz="0" w:space="0" w:color="auto"/>
              </w:divBdr>
              <w:divsChild>
                <w:div w:id="1149133534">
                  <w:marLeft w:val="0"/>
                  <w:marRight w:val="0"/>
                  <w:marTop w:val="0"/>
                  <w:marBottom w:val="0"/>
                  <w:divBdr>
                    <w:top w:val="none" w:sz="0" w:space="0" w:color="auto"/>
                    <w:left w:val="none" w:sz="0" w:space="0" w:color="auto"/>
                    <w:bottom w:val="none" w:sz="0" w:space="0" w:color="auto"/>
                    <w:right w:val="none" w:sz="0" w:space="0" w:color="auto"/>
                  </w:divBdr>
                  <w:divsChild>
                    <w:div w:id="1339311714">
                      <w:marLeft w:val="0"/>
                      <w:marRight w:val="0"/>
                      <w:marTop w:val="0"/>
                      <w:marBottom w:val="0"/>
                      <w:divBdr>
                        <w:top w:val="none" w:sz="0" w:space="0" w:color="auto"/>
                        <w:left w:val="none" w:sz="0" w:space="0" w:color="auto"/>
                        <w:bottom w:val="none" w:sz="0" w:space="0" w:color="auto"/>
                        <w:right w:val="none" w:sz="0" w:space="0" w:color="auto"/>
                      </w:divBdr>
                      <w:divsChild>
                        <w:div w:id="380520555">
                          <w:marLeft w:val="0"/>
                          <w:marRight w:val="0"/>
                          <w:marTop w:val="0"/>
                          <w:marBottom w:val="0"/>
                          <w:divBdr>
                            <w:top w:val="none" w:sz="0" w:space="0" w:color="auto"/>
                            <w:left w:val="none" w:sz="0" w:space="0" w:color="auto"/>
                            <w:bottom w:val="none" w:sz="0" w:space="0" w:color="auto"/>
                            <w:right w:val="none" w:sz="0" w:space="0" w:color="auto"/>
                          </w:divBdr>
                          <w:divsChild>
                            <w:div w:id="13529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257775">
      <w:bodyDiv w:val="1"/>
      <w:marLeft w:val="0"/>
      <w:marRight w:val="0"/>
      <w:marTop w:val="0"/>
      <w:marBottom w:val="0"/>
      <w:divBdr>
        <w:top w:val="none" w:sz="0" w:space="0" w:color="auto"/>
        <w:left w:val="none" w:sz="0" w:space="0" w:color="auto"/>
        <w:bottom w:val="none" w:sz="0" w:space="0" w:color="auto"/>
        <w:right w:val="none" w:sz="0" w:space="0" w:color="auto"/>
      </w:divBdr>
      <w:divsChild>
        <w:div w:id="1303078504">
          <w:marLeft w:val="0"/>
          <w:marRight w:val="0"/>
          <w:marTop w:val="0"/>
          <w:marBottom w:val="0"/>
          <w:divBdr>
            <w:top w:val="none" w:sz="0" w:space="0" w:color="auto"/>
            <w:left w:val="none" w:sz="0" w:space="0" w:color="auto"/>
            <w:bottom w:val="none" w:sz="0" w:space="0" w:color="auto"/>
            <w:right w:val="none" w:sz="0" w:space="0" w:color="auto"/>
          </w:divBdr>
          <w:divsChild>
            <w:div w:id="237830967">
              <w:marLeft w:val="0"/>
              <w:marRight w:val="0"/>
              <w:marTop w:val="0"/>
              <w:marBottom w:val="0"/>
              <w:divBdr>
                <w:top w:val="none" w:sz="0" w:space="0" w:color="auto"/>
                <w:left w:val="none" w:sz="0" w:space="0" w:color="auto"/>
                <w:bottom w:val="none" w:sz="0" w:space="0" w:color="auto"/>
                <w:right w:val="none" w:sz="0" w:space="0" w:color="auto"/>
              </w:divBdr>
              <w:divsChild>
                <w:div w:id="2086997550">
                  <w:marLeft w:val="0"/>
                  <w:marRight w:val="0"/>
                  <w:marTop w:val="0"/>
                  <w:marBottom w:val="0"/>
                  <w:divBdr>
                    <w:top w:val="none" w:sz="0" w:space="0" w:color="auto"/>
                    <w:left w:val="none" w:sz="0" w:space="0" w:color="auto"/>
                    <w:bottom w:val="none" w:sz="0" w:space="0" w:color="auto"/>
                    <w:right w:val="none" w:sz="0" w:space="0" w:color="auto"/>
                  </w:divBdr>
                  <w:divsChild>
                    <w:div w:id="669135432">
                      <w:marLeft w:val="0"/>
                      <w:marRight w:val="0"/>
                      <w:marTop w:val="0"/>
                      <w:marBottom w:val="0"/>
                      <w:divBdr>
                        <w:top w:val="none" w:sz="0" w:space="0" w:color="auto"/>
                        <w:left w:val="none" w:sz="0" w:space="0" w:color="auto"/>
                        <w:bottom w:val="none" w:sz="0" w:space="0" w:color="auto"/>
                        <w:right w:val="none" w:sz="0" w:space="0" w:color="auto"/>
                      </w:divBdr>
                      <w:divsChild>
                        <w:div w:id="57480334">
                          <w:marLeft w:val="0"/>
                          <w:marRight w:val="0"/>
                          <w:marTop w:val="0"/>
                          <w:marBottom w:val="0"/>
                          <w:divBdr>
                            <w:top w:val="none" w:sz="0" w:space="0" w:color="auto"/>
                            <w:left w:val="none" w:sz="0" w:space="0" w:color="auto"/>
                            <w:bottom w:val="none" w:sz="0" w:space="0" w:color="auto"/>
                            <w:right w:val="none" w:sz="0" w:space="0" w:color="auto"/>
                          </w:divBdr>
                          <w:divsChild>
                            <w:div w:id="9872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428204">
      <w:bodyDiv w:val="1"/>
      <w:marLeft w:val="0"/>
      <w:marRight w:val="0"/>
      <w:marTop w:val="0"/>
      <w:marBottom w:val="0"/>
      <w:divBdr>
        <w:top w:val="none" w:sz="0" w:space="0" w:color="auto"/>
        <w:left w:val="none" w:sz="0" w:space="0" w:color="auto"/>
        <w:bottom w:val="none" w:sz="0" w:space="0" w:color="auto"/>
        <w:right w:val="none" w:sz="0" w:space="0" w:color="auto"/>
      </w:divBdr>
    </w:div>
    <w:div w:id="1816411729">
      <w:bodyDiv w:val="1"/>
      <w:marLeft w:val="0"/>
      <w:marRight w:val="0"/>
      <w:marTop w:val="0"/>
      <w:marBottom w:val="0"/>
      <w:divBdr>
        <w:top w:val="none" w:sz="0" w:space="0" w:color="auto"/>
        <w:left w:val="none" w:sz="0" w:space="0" w:color="auto"/>
        <w:bottom w:val="none" w:sz="0" w:space="0" w:color="auto"/>
        <w:right w:val="none" w:sz="0" w:space="0" w:color="auto"/>
      </w:divBdr>
      <w:divsChild>
        <w:div w:id="1406535033">
          <w:marLeft w:val="0"/>
          <w:marRight w:val="0"/>
          <w:marTop w:val="0"/>
          <w:marBottom w:val="0"/>
          <w:divBdr>
            <w:top w:val="none" w:sz="0" w:space="0" w:color="auto"/>
            <w:left w:val="none" w:sz="0" w:space="0" w:color="auto"/>
            <w:bottom w:val="none" w:sz="0" w:space="0" w:color="auto"/>
            <w:right w:val="none" w:sz="0" w:space="0" w:color="auto"/>
          </w:divBdr>
          <w:divsChild>
            <w:div w:id="221018016">
              <w:marLeft w:val="0"/>
              <w:marRight w:val="0"/>
              <w:marTop w:val="0"/>
              <w:marBottom w:val="0"/>
              <w:divBdr>
                <w:top w:val="none" w:sz="0" w:space="0" w:color="auto"/>
                <w:left w:val="none" w:sz="0" w:space="0" w:color="auto"/>
                <w:bottom w:val="none" w:sz="0" w:space="0" w:color="auto"/>
                <w:right w:val="none" w:sz="0" w:space="0" w:color="auto"/>
              </w:divBdr>
              <w:divsChild>
                <w:div w:id="784425317">
                  <w:marLeft w:val="0"/>
                  <w:marRight w:val="0"/>
                  <w:marTop w:val="0"/>
                  <w:marBottom w:val="0"/>
                  <w:divBdr>
                    <w:top w:val="none" w:sz="0" w:space="0" w:color="auto"/>
                    <w:left w:val="none" w:sz="0" w:space="0" w:color="auto"/>
                    <w:bottom w:val="none" w:sz="0" w:space="0" w:color="auto"/>
                    <w:right w:val="none" w:sz="0" w:space="0" w:color="auto"/>
                  </w:divBdr>
                  <w:divsChild>
                    <w:div w:id="1836335560">
                      <w:marLeft w:val="0"/>
                      <w:marRight w:val="0"/>
                      <w:marTop w:val="0"/>
                      <w:marBottom w:val="0"/>
                      <w:divBdr>
                        <w:top w:val="none" w:sz="0" w:space="0" w:color="auto"/>
                        <w:left w:val="none" w:sz="0" w:space="0" w:color="auto"/>
                        <w:bottom w:val="none" w:sz="0" w:space="0" w:color="auto"/>
                        <w:right w:val="none" w:sz="0" w:space="0" w:color="auto"/>
                      </w:divBdr>
                      <w:divsChild>
                        <w:div w:id="1796171449">
                          <w:marLeft w:val="0"/>
                          <w:marRight w:val="0"/>
                          <w:marTop w:val="0"/>
                          <w:marBottom w:val="0"/>
                          <w:divBdr>
                            <w:top w:val="none" w:sz="0" w:space="0" w:color="auto"/>
                            <w:left w:val="none" w:sz="0" w:space="0" w:color="auto"/>
                            <w:bottom w:val="none" w:sz="0" w:space="0" w:color="auto"/>
                            <w:right w:val="none" w:sz="0" w:space="0" w:color="auto"/>
                          </w:divBdr>
                          <w:divsChild>
                            <w:div w:id="7971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189654">
      <w:bodyDiv w:val="1"/>
      <w:marLeft w:val="0"/>
      <w:marRight w:val="0"/>
      <w:marTop w:val="0"/>
      <w:marBottom w:val="0"/>
      <w:divBdr>
        <w:top w:val="none" w:sz="0" w:space="0" w:color="auto"/>
        <w:left w:val="none" w:sz="0" w:space="0" w:color="auto"/>
        <w:bottom w:val="none" w:sz="0" w:space="0" w:color="auto"/>
        <w:right w:val="none" w:sz="0" w:space="0" w:color="auto"/>
      </w:divBdr>
      <w:divsChild>
        <w:div w:id="48504166">
          <w:marLeft w:val="0"/>
          <w:marRight w:val="0"/>
          <w:marTop w:val="0"/>
          <w:marBottom w:val="0"/>
          <w:divBdr>
            <w:top w:val="none" w:sz="0" w:space="0" w:color="auto"/>
            <w:left w:val="none" w:sz="0" w:space="0" w:color="auto"/>
            <w:bottom w:val="none" w:sz="0" w:space="0" w:color="auto"/>
            <w:right w:val="none" w:sz="0" w:space="0" w:color="auto"/>
          </w:divBdr>
          <w:divsChild>
            <w:div w:id="829562111">
              <w:marLeft w:val="0"/>
              <w:marRight w:val="0"/>
              <w:marTop w:val="0"/>
              <w:marBottom w:val="0"/>
              <w:divBdr>
                <w:top w:val="none" w:sz="0" w:space="0" w:color="auto"/>
                <w:left w:val="none" w:sz="0" w:space="0" w:color="auto"/>
                <w:bottom w:val="none" w:sz="0" w:space="0" w:color="auto"/>
                <w:right w:val="none" w:sz="0" w:space="0" w:color="auto"/>
              </w:divBdr>
              <w:divsChild>
                <w:div w:id="1805001044">
                  <w:marLeft w:val="0"/>
                  <w:marRight w:val="0"/>
                  <w:marTop w:val="0"/>
                  <w:marBottom w:val="0"/>
                  <w:divBdr>
                    <w:top w:val="none" w:sz="0" w:space="0" w:color="auto"/>
                    <w:left w:val="none" w:sz="0" w:space="0" w:color="auto"/>
                    <w:bottom w:val="none" w:sz="0" w:space="0" w:color="auto"/>
                    <w:right w:val="none" w:sz="0" w:space="0" w:color="auto"/>
                  </w:divBdr>
                  <w:divsChild>
                    <w:div w:id="1002853228">
                      <w:marLeft w:val="0"/>
                      <w:marRight w:val="0"/>
                      <w:marTop w:val="0"/>
                      <w:marBottom w:val="0"/>
                      <w:divBdr>
                        <w:top w:val="none" w:sz="0" w:space="0" w:color="auto"/>
                        <w:left w:val="none" w:sz="0" w:space="0" w:color="auto"/>
                        <w:bottom w:val="none" w:sz="0" w:space="0" w:color="auto"/>
                        <w:right w:val="none" w:sz="0" w:space="0" w:color="auto"/>
                      </w:divBdr>
                      <w:divsChild>
                        <w:div w:id="2012561954">
                          <w:marLeft w:val="0"/>
                          <w:marRight w:val="0"/>
                          <w:marTop w:val="0"/>
                          <w:marBottom w:val="0"/>
                          <w:divBdr>
                            <w:top w:val="none" w:sz="0" w:space="0" w:color="auto"/>
                            <w:left w:val="none" w:sz="0" w:space="0" w:color="auto"/>
                            <w:bottom w:val="none" w:sz="0" w:space="0" w:color="auto"/>
                            <w:right w:val="none" w:sz="0" w:space="0" w:color="auto"/>
                          </w:divBdr>
                          <w:divsChild>
                            <w:div w:id="2070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565513">
      <w:bodyDiv w:val="1"/>
      <w:marLeft w:val="0"/>
      <w:marRight w:val="0"/>
      <w:marTop w:val="0"/>
      <w:marBottom w:val="0"/>
      <w:divBdr>
        <w:top w:val="none" w:sz="0" w:space="0" w:color="auto"/>
        <w:left w:val="none" w:sz="0" w:space="0" w:color="auto"/>
        <w:bottom w:val="none" w:sz="0" w:space="0" w:color="auto"/>
        <w:right w:val="none" w:sz="0" w:space="0" w:color="auto"/>
      </w:divBdr>
      <w:divsChild>
        <w:div w:id="527254959">
          <w:marLeft w:val="0"/>
          <w:marRight w:val="0"/>
          <w:marTop w:val="0"/>
          <w:marBottom w:val="0"/>
          <w:divBdr>
            <w:top w:val="none" w:sz="0" w:space="0" w:color="auto"/>
            <w:left w:val="none" w:sz="0" w:space="0" w:color="auto"/>
            <w:bottom w:val="none" w:sz="0" w:space="0" w:color="auto"/>
            <w:right w:val="none" w:sz="0" w:space="0" w:color="auto"/>
          </w:divBdr>
          <w:divsChild>
            <w:div w:id="6564150">
              <w:marLeft w:val="0"/>
              <w:marRight w:val="0"/>
              <w:marTop w:val="0"/>
              <w:marBottom w:val="0"/>
              <w:divBdr>
                <w:top w:val="none" w:sz="0" w:space="0" w:color="auto"/>
                <w:left w:val="none" w:sz="0" w:space="0" w:color="auto"/>
                <w:bottom w:val="none" w:sz="0" w:space="0" w:color="auto"/>
                <w:right w:val="none" w:sz="0" w:space="0" w:color="auto"/>
              </w:divBdr>
              <w:divsChild>
                <w:div w:id="1792163604">
                  <w:marLeft w:val="0"/>
                  <w:marRight w:val="0"/>
                  <w:marTop w:val="0"/>
                  <w:marBottom w:val="0"/>
                  <w:divBdr>
                    <w:top w:val="none" w:sz="0" w:space="0" w:color="auto"/>
                    <w:left w:val="none" w:sz="0" w:space="0" w:color="auto"/>
                    <w:bottom w:val="none" w:sz="0" w:space="0" w:color="auto"/>
                    <w:right w:val="none" w:sz="0" w:space="0" w:color="auto"/>
                  </w:divBdr>
                  <w:divsChild>
                    <w:div w:id="938369090">
                      <w:marLeft w:val="0"/>
                      <w:marRight w:val="0"/>
                      <w:marTop w:val="0"/>
                      <w:marBottom w:val="0"/>
                      <w:divBdr>
                        <w:top w:val="none" w:sz="0" w:space="0" w:color="auto"/>
                        <w:left w:val="none" w:sz="0" w:space="0" w:color="auto"/>
                        <w:bottom w:val="none" w:sz="0" w:space="0" w:color="auto"/>
                        <w:right w:val="none" w:sz="0" w:space="0" w:color="auto"/>
                      </w:divBdr>
                      <w:divsChild>
                        <w:div w:id="59834483">
                          <w:marLeft w:val="0"/>
                          <w:marRight w:val="0"/>
                          <w:marTop w:val="0"/>
                          <w:marBottom w:val="0"/>
                          <w:divBdr>
                            <w:top w:val="none" w:sz="0" w:space="0" w:color="auto"/>
                            <w:left w:val="none" w:sz="0" w:space="0" w:color="auto"/>
                            <w:bottom w:val="none" w:sz="0" w:space="0" w:color="auto"/>
                            <w:right w:val="none" w:sz="0" w:space="0" w:color="auto"/>
                          </w:divBdr>
                          <w:divsChild>
                            <w:div w:id="11482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computer-vision#:~:text=Computer%20vision%20is%20a%20field,they%20see%20defects%20or%20issu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leeroyvincent/MIT-504-DEPATILL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7labs.com/blog/image-processing-guide" TargetMode="External"/><Relationship Id="rId5" Type="http://schemas.openxmlformats.org/officeDocument/2006/relationships/footnotes" Target="footnotes.xml"/><Relationship Id="rId10" Type="http://schemas.openxmlformats.org/officeDocument/2006/relationships/hyperlink" Target="https://www.v7labs.com/blog/image-processing-guide" TargetMode="External"/><Relationship Id="rId4" Type="http://schemas.openxmlformats.org/officeDocument/2006/relationships/webSettings" Target="webSettings.xml"/><Relationship Id="rId9" Type="http://schemas.openxmlformats.org/officeDocument/2006/relationships/hyperlink" Target="https://www.ibm.com/topics/computer-vision#:~:text=Computer%20vision%20is%20a%20field,they%20see%20defects%20or%20issue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1</Pages>
  <Words>1840</Words>
  <Characters>10491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baronniegos4@outlook.com</cp:lastModifiedBy>
  <cp:revision>3</cp:revision>
  <dcterms:created xsi:type="dcterms:W3CDTF">2024-09-02T04:14:00Z</dcterms:created>
  <dcterms:modified xsi:type="dcterms:W3CDTF">2024-09-02T11:13:00Z</dcterms:modified>
</cp:coreProperties>
</file>